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48" w:rsidRPr="00FA5DF9" w:rsidRDefault="009D6A1E" w:rsidP="00EC4D95">
      <w:pPr>
        <w:pStyle w:val="Title"/>
        <w:pBdr>
          <w:bottom w:val="none" w:sz="0" w:space="0" w:color="auto"/>
        </w:pBdr>
        <w:spacing w:after="0" w:line="360" w:lineRule="auto"/>
        <w:jc w:val="left"/>
        <w:rPr>
          <w:color w:val="auto"/>
          <w:sz w:val="26"/>
          <w:szCs w:val="26"/>
          <w:u w:val="single"/>
        </w:rPr>
      </w:pPr>
      <w:r w:rsidRPr="009D6A1E">
        <w:rPr>
          <w:color w:val="auto"/>
          <w:sz w:val="26"/>
          <w:szCs w:val="26"/>
          <w:u w:val="single"/>
        </w:rPr>
        <w:t>JENKINS</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It is an continuous integration tool. It is used to test and build software projects contin</w:t>
      </w:r>
      <w:r>
        <w:rPr>
          <w:rFonts w:eastAsia="Times New Roman" w:cs="Times New Roman"/>
          <w:sz w:val="24"/>
          <w:szCs w:val="24"/>
        </w:rPr>
        <w:t>uously making it easier for</w:t>
      </w:r>
      <w:r w:rsidRPr="00D03320">
        <w:rPr>
          <w:rFonts w:eastAsia="Times New Roman" w:cs="Times New Roman"/>
          <w:sz w:val="24"/>
          <w:szCs w:val="24"/>
        </w:rPr>
        <w:t xml:space="preserve"> developers to integrate changes to the project and making it easier for users to obtain a fresh build.</w:t>
      </w:r>
    </w:p>
    <w:p w:rsidR="00EF0648" w:rsidRDefault="004F1425" w:rsidP="00EC4D95">
      <w:pPr>
        <w:widowControl/>
        <w:numPr>
          <w:ilvl w:val="0"/>
          <w:numId w:val="7"/>
        </w:numPr>
        <w:spacing w:after="240" w:line="360" w:lineRule="auto"/>
        <w:rPr>
          <w:rFonts w:eastAsia="Times New Roman" w:cs="Times New Roman"/>
          <w:sz w:val="24"/>
          <w:szCs w:val="24"/>
        </w:rPr>
      </w:pPr>
      <w:r w:rsidRPr="00D03320">
        <w:rPr>
          <w:rFonts w:eastAsia="Times New Roman" w:cs="Times New Roman"/>
          <w:sz w:val="24"/>
          <w:szCs w:val="24"/>
        </w:rPr>
        <w:t>It also allows you to continuously deliver software projects by providing powerful ways to define your build pipelines and integrating with large number of te</w:t>
      </w:r>
      <w:r w:rsidR="009D6A1E">
        <w:rPr>
          <w:rFonts w:eastAsia="Times New Roman" w:cs="Times New Roman"/>
          <w:sz w:val="24"/>
          <w:szCs w:val="24"/>
        </w:rPr>
        <w:t>sting and deployment techniques.</w:t>
      </w:r>
    </w:p>
    <w:p w:rsidR="00501044" w:rsidRPr="00FA5DF9" w:rsidRDefault="00501044" w:rsidP="00EC4D95">
      <w:pPr>
        <w:widowControl/>
        <w:spacing w:line="360" w:lineRule="auto"/>
        <w:ind w:left="720"/>
        <w:rPr>
          <w:rFonts w:eastAsia="Times New Roman" w:cs="Times New Roman"/>
          <w:sz w:val="24"/>
          <w:szCs w:val="24"/>
        </w:rPr>
      </w:pPr>
    </w:p>
    <w:p w:rsidR="00EF0648" w:rsidRPr="00A37452" w:rsidRDefault="0097790A" w:rsidP="00EC4D95">
      <w:pPr>
        <w:pStyle w:val="OWN"/>
        <w:pBdr>
          <w:bottom w:val="none" w:sz="0" w:space="0" w:color="auto"/>
        </w:pBdr>
        <w:spacing w:line="360" w:lineRule="auto"/>
        <w:jc w:val="both"/>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 xml:space="preserve">INSTALL </w:t>
      </w:r>
      <w:r w:rsidR="009D6A1E" w:rsidRPr="00A03EAB">
        <w:rPr>
          <w:rFonts w:asciiTheme="minorHAnsi" w:eastAsia="Times New Roman" w:hAnsiTheme="minorHAnsi"/>
          <w:b/>
          <w:color w:val="auto"/>
          <w:sz w:val="22"/>
          <w:szCs w:val="22"/>
          <w:u w:val="single"/>
        </w:rPr>
        <w:t>JENKINS</w:t>
      </w:r>
    </w:p>
    <w:p w:rsidR="004F1425" w:rsidRPr="00D03320" w:rsidRDefault="004F1425"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To install Jenkins, you have download </w:t>
      </w:r>
      <w:r w:rsidRPr="003E3945">
        <w:rPr>
          <w:rFonts w:eastAsia="Times New Roman" w:cs="Times New Roman"/>
          <w:b/>
        </w:rPr>
        <w:t>Jenkins.war</w:t>
      </w:r>
      <w:r w:rsidRPr="00D03320">
        <w:rPr>
          <w:rFonts w:eastAsia="Times New Roman" w:cs="Times New Roman"/>
          <w:sz w:val="24"/>
          <w:szCs w:val="24"/>
        </w:rPr>
        <w:t xml:space="preserve"> file from the website.</w:t>
      </w:r>
    </w:p>
    <w:p w:rsidR="004F1425" w:rsidRPr="00D03320" w:rsidRDefault="00650E3B"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You can </w:t>
      </w:r>
      <w:r w:rsidR="004F1425" w:rsidRPr="00D03320">
        <w:rPr>
          <w:rFonts w:eastAsia="Times New Roman" w:cs="Times New Roman"/>
          <w:sz w:val="24"/>
          <w:szCs w:val="24"/>
        </w:rPr>
        <w:t>deploy the</w:t>
      </w:r>
      <w:r>
        <w:rPr>
          <w:rFonts w:eastAsia="Times New Roman" w:cs="Times New Roman"/>
          <w:sz w:val="24"/>
          <w:szCs w:val="24"/>
        </w:rPr>
        <w:t xml:space="preserve"> Jenkins.war file </w:t>
      </w:r>
      <w:r w:rsidR="004F1425" w:rsidRPr="00D03320">
        <w:rPr>
          <w:rFonts w:eastAsia="Times New Roman" w:cs="Times New Roman"/>
          <w:sz w:val="24"/>
          <w:szCs w:val="24"/>
        </w:rPr>
        <w:t>from cmd line (or) you can deploy it from the tomcat manager console.</w:t>
      </w:r>
    </w:p>
    <w:p w:rsidR="00FA5DF9" w:rsidRDefault="003E3945"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If you are deploying from console.</w:t>
      </w:r>
      <w:r w:rsidR="00650E3B">
        <w:rPr>
          <w:rFonts w:eastAsia="Times New Roman" w:cs="Times New Roman"/>
          <w:sz w:val="24"/>
          <w:szCs w:val="24"/>
        </w:rPr>
        <w:t xml:space="preserve"> You should have the .war file in the localhost.</w:t>
      </w:r>
      <w:r w:rsidR="004F1425" w:rsidRPr="00D03320">
        <w:rPr>
          <w:rFonts w:eastAsia="Times New Roman" w:cs="Times New Roman"/>
          <w:sz w:val="24"/>
          <w:szCs w:val="24"/>
        </w:rPr>
        <w:t xml:space="preserve"> </w:t>
      </w:r>
    </w:p>
    <w:p w:rsid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Go to manager page.</w:t>
      </w:r>
    </w:p>
    <w:p w:rsidR="00FA5DF9" w:rsidRP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M</w:t>
      </w:r>
      <w:r w:rsidR="004F1425" w:rsidRPr="00FA5DF9">
        <w:rPr>
          <w:rFonts w:eastAsia="Times New Roman" w:cs="Times New Roman"/>
          <w:b/>
        </w:rPr>
        <w:t>ention context path (name</w:t>
      </w:r>
      <w:r w:rsidR="00FA5DF9">
        <w:rPr>
          <w:rFonts w:eastAsia="Times New Roman" w:cs="Times New Roman"/>
          <w:b/>
        </w:rPr>
        <w:t>).</w:t>
      </w:r>
    </w:p>
    <w:p w:rsid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Mention W</w:t>
      </w:r>
      <w:r w:rsidR="004F1425" w:rsidRPr="00FA5DF9">
        <w:rPr>
          <w:rFonts w:eastAsia="Times New Roman" w:cs="Times New Roman"/>
          <w:b/>
        </w:rPr>
        <w:t>ar file path</w:t>
      </w:r>
      <w:r w:rsidRPr="00FA5DF9">
        <w:rPr>
          <w:rFonts w:eastAsia="Times New Roman" w:cs="Times New Roman"/>
          <w:b/>
        </w:rPr>
        <w:t xml:space="preserve"> </w:t>
      </w:r>
      <w:r w:rsidR="00650E3B" w:rsidRPr="00FA5DF9">
        <w:rPr>
          <w:rFonts w:eastAsia="Times New Roman" w:cs="Times New Roman"/>
          <w:b/>
        </w:rPr>
        <w:t>from the local machine.</w:t>
      </w:r>
    </w:p>
    <w:p w:rsidR="003E3945" w:rsidRP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C</w:t>
      </w:r>
      <w:r w:rsidR="004F1425" w:rsidRPr="00FA5DF9">
        <w:rPr>
          <w:rFonts w:eastAsia="Times New Roman" w:cs="Times New Roman"/>
          <w:b/>
        </w:rPr>
        <w:t xml:space="preserve">lick deploy. </w:t>
      </w:r>
    </w:p>
    <w:p w:rsidR="004F1425"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It will </w:t>
      </w:r>
      <w:r w:rsidR="003E3945">
        <w:rPr>
          <w:rFonts w:eastAsia="Times New Roman" w:cs="Times New Roman"/>
          <w:sz w:val="24"/>
          <w:szCs w:val="24"/>
        </w:rPr>
        <w:t xml:space="preserve">be </w:t>
      </w:r>
      <w:r w:rsidRPr="00D03320">
        <w:rPr>
          <w:rFonts w:eastAsia="Times New Roman" w:cs="Times New Roman"/>
          <w:sz w:val="24"/>
          <w:szCs w:val="24"/>
        </w:rPr>
        <w:t>deploy</w:t>
      </w:r>
      <w:r w:rsidR="003E3945">
        <w:rPr>
          <w:rFonts w:eastAsia="Times New Roman" w:cs="Times New Roman"/>
          <w:sz w:val="24"/>
          <w:szCs w:val="24"/>
        </w:rPr>
        <w:t>ed</w:t>
      </w:r>
      <w:r w:rsidRPr="00D03320">
        <w:rPr>
          <w:rFonts w:eastAsia="Times New Roman" w:cs="Times New Roman"/>
          <w:sz w:val="24"/>
          <w:szCs w:val="24"/>
        </w:rPr>
        <w:t xml:space="preserve"> automatically within few minutes.</w:t>
      </w:r>
    </w:p>
    <w:p w:rsidR="00650E3B" w:rsidRPr="00D03320" w:rsidRDefault="00650E3B"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If you want to deploy it from cmd line, copy the war file to </w:t>
      </w:r>
      <w:r w:rsidRPr="00650E3B">
        <w:rPr>
          <w:rFonts w:eastAsia="Times New Roman" w:cs="Times New Roman"/>
          <w:b/>
        </w:rPr>
        <w:t>webapps</w:t>
      </w:r>
      <w:r>
        <w:rPr>
          <w:rFonts w:eastAsia="Times New Roman" w:cs="Times New Roman"/>
          <w:sz w:val="24"/>
          <w:szCs w:val="24"/>
        </w:rPr>
        <w:t xml:space="preserve"> dir.</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After deploying, click on the context path (name), it will take you to jenkins login page.</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It wi</w:t>
      </w:r>
      <w:r w:rsidR="00502C49">
        <w:rPr>
          <w:rFonts w:eastAsia="Times New Roman" w:cs="Times New Roman"/>
          <w:sz w:val="24"/>
          <w:szCs w:val="24"/>
        </w:rPr>
        <w:t xml:space="preserve">ll ask you for </w:t>
      </w:r>
      <w:r w:rsidRPr="00D03320">
        <w:rPr>
          <w:rFonts w:eastAsia="Times New Roman" w:cs="Times New Roman"/>
          <w:sz w:val="24"/>
          <w:szCs w:val="24"/>
        </w:rPr>
        <w:t>password. By default</w:t>
      </w:r>
      <w:r w:rsidR="00502C49">
        <w:rPr>
          <w:rFonts w:eastAsia="Times New Roman" w:cs="Times New Roman"/>
          <w:sz w:val="24"/>
          <w:szCs w:val="24"/>
        </w:rPr>
        <w:t xml:space="preserve">, </w:t>
      </w:r>
      <w:r w:rsidRPr="00D03320">
        <w:rPr>
          <w:rFonts w:eastAsia="Times New Roman" w:cs="Times New Roman"/>
          <w:sz w:val="24"/>
          <w:szCs w:val="24"/>
        </w:rPr>
        <w:t>password will be stored i</w:t>
      </w:r>
      <w:r w:rsidR="00502C49">
        <w:rPr>
          <w:rFonts w:eastAsia="Times New Roman" w:cs="Times New Roman"/>
          <w:sz w:val="24"/>
          <w:szCs w:val="24"/>
        </w:rPr>
        <w:t xml:space="preserve">n </w:t>
      </w:r>
      <w:r w:rsidRPr="006B6B16">
        <w:rPr>
          <w:rFonts w:eastAsia="Times New Roman" w:cs="Times New Roman"/>
          <w:b/>
          <w:sz w:val="23"/>
          <w:szCs w:val="23"/>
        </w:rPr>
        <w:t>.</w:t>
      </w:r>
      <w:r w:rsidRPr="00F97D80">
        <w:rPr>
          <w:rFonts w:eastAsia="Times New Roman" w:cs="Times New Roman"/>
          <w:b/>
        </w:rPr>
        <w:t>jenkins/secrets/initialAdminPassword</w:t>
      </w:r>
      <w:r w:rsidRPr="00D03320">
        <w:rPr>
          <w:rFonts w:eastAsia="Times New Roman" w:cs="Times New Roman"/>
          <w:b/>
          <w:sz w:val="24"/>
          <w:szCs w:val="24"/>
        </w:rPr>
        <w:t xml:space="preserve"> </w:t>
      </w:r>
      <w:r w:rsidRPr="00D03320">
        <w:rPr>
          <w:rFonts w:eastAsia="Times New Roman" w:cs="Times New Roman"/>
          <w:sz w:val="24"/>
          <w:szCs w:val="24"/>
        </w:rPr>
        <w:t xml:space="preserve">file. </w:t>
      </w:r>
    </w:p>
    <w:p w:rsidR="004F1425" w:rsidRDefault="00502C49"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Copy the password and create an user jenkins</w:t>
      </w:r>
      <w:r w:rsidR="004F1425" w:rsidRPr="00D03320">
        <w:rPr>
          <w:rFonts w:eastAsia="Times New Roman" w:cs="Times New Roman"/>
          <w:sz w:val="24"/>
          <w:szCs w:val="24"/>
        </w:rPr>
        <w:t xml:space="preserve"> jenkins. Now, we have succesfully installed jenkins.</w:t>
      </w:r>
    </w:p>
    <w:p w:rsidR="00A37452" w:rsidRPr="00A37452" w:rsidRDefault="00A37452"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It will ask you to create an user to login to Jenkins. Crate a user, give password and mail.</w:t>
      </w:r>
    </w:p>
    <w:p w:rsidR="004F1425" w:rsidRPr="00D03320" w:rsidRDefault="00A37452"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After  creating user, </w:t>
      </w:r>
      <w:r w:rsidR="004F1425" w:rsidRPr="00D03320">
        <w:rPr>
          <w:rFonts w:eastAsia="Times New Roman" w:cs="Times New Roman"/>
          <w:sz w:val="24"/>
          <w:szCs w:val="24"/>
        </w:rPr>
        <w:t>you</w:t>
      </w:r>
      <w:r>
        <w:rPr>
          <w:rFonts w:eastAsia="Times New Roman" w:cs="Times New Roman"/>
          <w:sz w:val="24"/>
          <w:szCs w:val="24"/>
        </w:rPr>
        <w:t xml:space="preserve"> can login to jenkins with user</w:t>
      </w:r>
      <w:r w:rsidR="004F1425" w:rsidRPr="00D03320">
        <w:rPr>
          <w:rFonts w:eastAsia="Times New Roman" w:cs="Times New Roman"/>
          <w:sz w:val="24"/>
          <w:szCs w:val="24"/>
        </w:rPr>
        <w:t>.</w:t>
      </w:r>
    </w:p>
    <w:p w:rsidR="004F1425" w:rsidRPr="00D03320" w:rsidRDefault="004F1425" w:rsidP="00EC4D95">
      <w:pPr>
        <w:widowControl/>
        <w:numPr>
          <w:ilvl w:val="0"/>
          <w:numId w:val="7"/>
        </w:numPr>
        <w:spacing w:line="360" w:lineRule="auto"/>
        <w:rPr>
          <w:rFonts w:eastAsia="Times New Roman" w:cs="Times New Roman"/>
          <w:b/>
          <w:sz w:val="24"/>
          <w:szCs w:val="24"/>
        </w:rPr>
      </w:pPr>
      <w:r w:rsidRPr="00D03320">
        <w:rPr>
          <w:rFonts w:eastAsia="Times New Roman" w:cs="Times New Roman"/>
          <w:sz w:val="24"/>
          <w:szCs w:val="24"/>
        </w:rPr>
        <w:t xml:space="preserve">All the configurations and builds of jenkins are stored in </w:t>
      </w:r>
      <w:r w:rsidRPr="00F97D80">
        <w:rPr>
          <w:rFonts w:eastAsia="Times New Roman" w:cs="Times New Roman"/>
          <w:b/>
        </w:rPr>
        <w:t>/root/.jenkins/workspace</w:t>
      </w:r>
      <w:r w:rsidRPr="00D03320">
        <w:rPr>
          <w:rFonts w:eastAsia="Times New Roman" w:cs="Times New Roman"/>
          <w:sz w:val="24"/>
          <w:szCs w:val="24"/>
        </w:rPr>
        <w:t xml:space="preserve"> dir.</w:t>
      </w:r>
    </w:p>
    <w:p w:rsidR="004F1425" w:rsidRPr="00D03320" w:rsidRDefault="004F1425" w:rsidP="00EC4D95">
      <w:pPr>
        <w:widowControl/>
        <w:numPr>
          <w:ilvl w:val="0"/>
          <w:numId w:val="7"/>
        </w:numPr>
        <w:spacing w:line="360" w:lineRule="auto"/>
        <w:rPr>
          <w:rFonts w:eastAsia="Times New Roman" w:cs="Times New Roman"/>
          <w:sz w:val="24"/>
          <w:szCs w:val="24"/>
        </w:rPr>
      </w:pPr>
      <w:r w:rsidRPr="00F97D80">
        <w:rPr>
          <w:rFonts w:eastAsia="Times New Roman" w:cs="Times New Roman"/>
          <w:b/>
        </w:rPr>
        <w:t>/root/.jenkins/config.xml</w:t>
      </w:r>
      <w:r w:rsidRPr="00D03320">
        <w:rPr>
          <w:rFonts w:eastAsia="Times New Roman" w:cs="Times New Roman"/>
          <w:sz w:val="24"/>
          <w:szCs w:val="24"/>
        </w:rPr>
        <w:t xml:space="preserve"> – it will store all the configuration of jenkins.</w:t>
      </w:r>
    </w:p>
    <w:p w:rsidR="00FA5DF9"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change Jenkins </w:t>
      </w:r>
      <w:r w:rsidRPr="00F97D80">
        <w:rPr>
          <w:rFonts w:eastAsia="Times New Roman" w:cs="Times New Roman"/>
          <w:b/>
        </w:rPr>
        <w:t>session timeout</w:t>
      </w:r>
      <w:r w:rsidR="00FA5DF9">
        <w:rPr>
          <w:rFonts w:eastAsia="Times New Roman" w:cs="Times New Roman"/>
          <w:sz w:val="24"/>
          <w:szCs w:val="24"/>
        </w:rPr>
        <w:t>.</w:t>
      </w:r>
    </w:p>
    <w:p w:rsidR="00FA5DF9" w:rsidRDefault="00650E3B"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G</w:t>
      </w:r>
      <w:r w:rsidR="004F1425" w:rsidRPr="00FA5DF9">
        <w:rPr>
          <w:rFonts w:eastAsia="Times New Roman" w:cs="Times New Roman"/>
          <w:b/>
        </w:rPr>
        <w:t>o to /root/.jenkins/war/war/WEB-INF/web.xml</w:t>
      </w:r>
      <w:r w:rsidR="00736D21" w:rsidRPr="00FA5DF9">
        <w:rPr>
          <w:rFonts w:eastAsia="Times New Roman" w:cs="Times New Roman"/>
          <w:b/>
        </w:rPr>
        <w:t>.</w:t>
      </w:r>
    </w:p>
    <w:p w:rsidR="004F1425" w:rsidRPr="00FA5DF9" w:rsidRDefault="00736D21" w:rsidP="00EC4D95">
      <w:pPr>
        <w:widowControl/>
        <w:numPr>
          <w:ilvl w:val="0"/>
          <w:numId w:val="7"/>
        </w:numPr>
        <w:spacing w:after="240" w:line="360" w:lineRule="auto"/>
        <w:rPr>
          <w:rFonts w:eastAsia="Times New Roman" w:cs="Times New Roman"/>
          <w:sz w:val="24"/>
          <w:szCs w:val="24"/>
        </w:rPr>
      </w:pPr>
      <w:r w:rsidRPr="00FA5DF9">
        <w:rPr>
          <w:rFonts w:eastAsia="Times New Roman" w:cs="Times New Roman"/>
          <w:b/>
        </w:rPr>
        <w:t>A</w:t>
      </w:r>
      <w:r w:rsidR="004F1425" w:rsidRPr="00FA5DF9">
        <w:rPr>
          <w:rFonts w:eastAsia="Times New Roman" w:cs="Times New Roman"/>
          <w:b/>
        </w:rPr>
        <w:t>dd time(mi</w:t>
      </w:r>
      <w:r w:rsidRPr="00FA5DF9">
        <w:rPr>
          <w:rFonts w:eastAsia="Times New Roman" w:cs="Times New Roman"/>
          <w:b/>
        </w:rPr>
        <w:t xml:space="preserve">n) in session timeout field. </w:t>
      </w:r>
    </w:p>
    <w:p w:rsidR="00A37452" w:rsidRDefault="00A37452"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37452">
        <w:rPr>
          <w:rFonts w:asciiTheme="minorHAnsi" w:eastAsia="Times New Roman" w:hAnsiTheme="minorHAnsi"/>
          <w:b/>
          <w:color w:val="auto"/>
          <w:sz w:val="22"/>
          <w:szCs w:val="22"/>
          <w:u w:val="single"/>
        </w:rPr>
        <w:lastRenderedPageBreak/>
        <w:t>CONFIGURE SYSTEM</w:t>
      </w:r>
    </w:p>
    <w:p w:rsidR="00EC4D95" w:rsidRPr="00A37452" w:rsidRDefault="00EC4D95"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A37452" w:rsidRP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Home Directory</w:t>
      </w:r>
      <w:r w:rsidRPr="00A37452">
        <w:rPr>
          <w:rFonts w:asciiTheme="minorHAnsi" w:eastAsia="Times New Roman" w:hAnsiTheme="minorHAnsi"/>
          <w:color w:val="auto"/>
          <w:spacing w:val="-2"/>
          <w:sz w:val="24"/>
          <w:szCs w:val="24"/>
        </w:rPr>
        <w:t xml:space="preserve"> = Jenkins saves all the build files and settings in this directory. You can change this by exporting a new directory in your linux server</w:t>
      </w:r>
      <w:r>
        <w:rPr>
          <w:rFonts w:asciiTheme="minorHAnsi" w:eastAsia="Times New Roman" w:hAnsiTheme="minorHAnsi"/>
          <w:color w:val="auto"/>
          <w:spacing w:val="-2"/>
          <w:sz w:val="24"/>
          <w:szCs w:val="24"/>
        </w:rPr>
        <w:t xml:space="preserve"> where Jenkins is installed</w:t>
      </w:r>
      <w:r w:rsidRPr="00A37452">
        <w:rPr>
          <w:rFonts w:asciiTheme="minorHAnsi" w:eastAsia="Times New Roman" w:hAnsiTheme="minorHAnsi"/>
          <w:color w:val="auto"/>
          <w:spacing w:val="-2"/>
          <w:sz w:val="24"/>
          <w:szCs w:val="24"/>
        </w:rPr>
        <w:t>.</w:t>
      </w:r>
    </w:p>
    <w:p w:rsid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System Message</w:t>
      </w:r>
      <w:r w:rsidRPr="00A37452">
        <w:rPr>
          <w:rFonts w:asciiTheme="minorHAnsi" w:eastAsia="Times New Roman" w:hAnsiTheme="minorHAnsi"/>
          <w:color w:val="auto"/>
          <w:spacing w:val="-2"/>
          <w:sz w:val="24"/>
          <w:szCs w:val="24"/>
        </w:rPr>
        <w:t xml:space="preserve"> = this message will be shown at top of Jenkins dashboard.</w:t>
      </w:r>
    </w:p>
    <w:p w:rsid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 of Executors</w:t>
      </w:r>
      <w:r>
        <w:rPr>
          <w:rFonts w:asciiTheme="minorHAnsi" w:eastAsia="Times New Roman" w:hAnsiTheme="minorHAnsi"/>
          <w:color w:val="auto"/>
          <w:spacing w:val="-2"/>
          <w:sz w:val="24"/>
          <w:szCs w:val="24"/>
        </w:rPr>
        <w:t xml:space="preserve"> = How many jobs can run in parallel in this server.</w:t>
      </w:r>
    </w:p>
    <w:p w:rsidR="00A37452" w:rsidRDefault="00B75D63"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Usage</w:t>
      </w:r>
      <w:r>
        <w:rPr>
          <w:rFonts w:asciiTheme="minorHAnsi" w:eastAsia="Times New Roman" w:hAnsiTheme="minorHAnsi"/>
          <w:color w:val="auto"/>
          <w:spacing w:val="-2"/>
          <w:sz w:val="24"/>
          <w:szCs w:val="24"/>
        </w:rPr>
        <w:t xml:space="preserve"> = How to use this server, as much as possible (or) only if builds are there matching this server label.</w:t>
      </w:r>
    </w:p>
    <w:p w:rsidR="00B75D63" w:rsidRDefault="00B75D63"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Quiet</w:t>
      </w:r>
      <w:r>
        <w:rPr>
          <w:rFonts w:asciiTheme="minorHAnsi" w:eastAsia="Times New Roman" w:hAnsiTheme="minorHAnsi"/>
          <w:color w:val="auto"/>
          <w:spacing w:val="-2"/>
          <w:sz w:val="24"/>
          <w:szCs w:val="24"/>
        </w:rPr>
        <w:t xml:space="preserve"> </w:t>
      </w:r>
      <w:r w:rsidRPr="00B75D63">
        <w:rPr>
          <w:rFonts w:asciiTheme="minorHAnsi" w:eastAsia="Times New Roman" w:hAnsiTheme="minorHAnsi"/>
          <w:b/>
          <w:color w:val="auto"/>
          <w:spacing w:val="-2"/>
          <w:sz w:val="22"/>
          <w:szCs w:val="22"/>
        </w:rPr>
        <w:t>Period</w:t>
      </w:r>
      <w:r>
        <w:rPr>
          <w:rFonts w:asciiTheme="minorHAnsi" w:eastAsia="Times New Roman" w:hAnsiTheme="minorHAnsi"/>
          <w:color w:val="auto"/>
          <w:spacing w:val="-2"/>
          <w:sz w:val="24"/>
          <w:szCs w:val="24"/>
        </w:rPr>
        <w:t xml:space="preserve"> = </w:t>
      </w:r>
      <w:r w:rsidR="002B77F0">
        <w:rPr>
          <w:rFonts w:asciiTheme="minorHAnsi" w:eastAsia="Times New Roman" w:hAnsiTheme="minorHAnsi"/>
          <w:color w:val="auto"/>
          <w:spacing w:val="-2"/>
          <w:sz w:val="24"/>
          <w:szCs w:val="24"/>
        </w:rPr>
        <w:t>No of seconds to wait to start the job. It will put the job on hold upto that time.</w:t>
      </w:r>
    </w:p>
    <w:p w:rsidR="002B77F0" w:rsidRPr="00551372" w:rsidRDefault="002B77F0"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b/>
          <w:color w:val="auto"/>
          <w:spacing w:val="-2"/>
          <w:sz w:val="22"/>
          <w:szCs w:val="22"/>
        </w:rPr>
        <w:t>SCM Checkout Retry Count =</w:t>
      </w:r>
      <w:r w:rsidR="00551372">
        <w:rPr>
          <w:rFonts w:asciiTheme="minorHAnsi" w:eastAsia="Times New Roman" w:hAnsiTheme="minorHAnsi"/>
          <w:b/>
          <w:color w:val="auto"/>
          <w:spacing w:val="-2"/>
          <w:sz w:val="22"/>
          <w:szCs w:val="22"/>
        </w:rPr>
        <w:t xml:space="preserve"> </w:t>
      </w:r>
      <w:r w:rsidR="00551372" w:rsidRPr="00551372">
        <w:rPr>
          <w:rFonts w:asciiTheme="minorHAnsi" w:eastAsia="Times New Roman" w:hAnsiTheme="minorHAnsi"/>
          <w:color w:val="auto"/>
          <w:spacing w:val="-2"/>
          <w:sz w:val="24"/>
          <w:szCs w:val="24"/>
        </w:rPr>
        <w:t>No of times to check SCM, if it fails to checkout the code</w:t>
      </w:r>
      <w:r w:rsidR="00551372">
        <w:rPr>
          <w:rFonts w:asciiTheme="minorHAnsi" w:eastAsia="Times New Roman" w:hAnsiTheme="minorHAnsi"/>
          <w:b/>
          <w:color w:val="auto"/>
          <w:spacing w:val="-2"/>
          <w:sz w:val="22"/>
          <w:szCs w:val="22"/>
        </w:rPr>
        <w:t>.</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Environment</w:t>
      </w:r>
      <w:r>
        <w:rPr>
          <w:rFonts w:asciiTheme="minorHAnsi" w:eastAsia="Times New Roman" w:hAnsiTheme="minorHAnsi"/>
          <w:color w:val="auto"/>
          <w:spacing w:val="-2"/>
          <w:sz w:val="24"/>
          <w:szCs w:val="24"/>
        </w:rPr>
        <w:t xml:space="preserve"> </w:t>
      </w:r>
      <w:r w:rsidRPr="00551372">
        <w:rPr>
          <w:rFonts w:asciiTheme="minorHAnsi" w:eastAsia="Times New Roman" w:hAnsiTheme="minorHAnsi"/>
          <w:b/>
          <w:color w:val="auto"/>
          <w:spacing w:val="-2"/>
          <w:sz w:val="22"/>
          <w:szCs w:val="22"/>
        </w:rPr>
        <w:t>Variables</w:t>
      </w:r>
      <w:r>
        <w:rPr>
          <w:rFonts w:asciiTheme="minorHAnsi" w:eastAsia="Times New Roman" w:hAnsiTheme="minorHAnsi"/>
          <w:color w:val="auto"/>
          <w:spacing w:val="-2"/>
          <w:sz w:val="24"/>
          <w:szCs w:val="24"/>
        </w:rPr>
        <w:t xml:space="preserve"> = Set environment variables to tools.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Tool Locations</w:t>
      </w:r>
      <w:r>
        <w:rPr>
          <w:rFonts w:asciiTheme="minorHAnsi" w:eastAsia="Times New Roman" w:hAnsiTheme="minorHAnsi"/>
          <w:color w:val="auto"/>
          <w:spacing w:val="-2"/>
          <w:sz w:val="24"/>
          <w:szCs w:val="24"/>
        </w:rPr>
        <w:t xml:space="preserve"> = Give tool locations to integrate those with Jenkins.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Timestamper</w:t>
      </w:r>
      <w:r>
        <w:rPr>
          <w:rFonts w:asciiTheme="minorHAnsi" w:eastAsia="Times New Roman" w:hAnsiTheme="minorHAnsi"/>
          <w:color w:val="auto"/>
          <w:spacing w:val="-2"/>
          <w:sz w:val="24"/>
          <w:szCs w:val="24"/>
        </w:rPr>
        <w:t xml:space="preserve"> = Time format to show on console output.</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Jenkins_Url</w:t>
      </w:r>
      <w:r>
        <w:rPr>
          <w:rFonts w:asciiTheme="minorHAnsi" w:eastAsia="Times New Roman" w:hAnsiTheme="minorHAnsi"/>
          <w:color w:val="auto"/>
          <w:spacing w:val="-2"/>
          <w:sz w:val="24"/>
          <w:szCs w:val="24"/>
        </w:rPr>
        <w:t xml:space="preserve"> = The Url to access Jenkins. It will come by default with localhost. If you want to access with domain name, you can give domain name in the field.</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SystemAdmin e-mail</w:t>
      </w:r>
      <w:r>
        <w:rPr>
          <w:rFonts w:asciiTheme="minorHAnsi" w:eastAsia="Times New Roman" w:hAnsiTheme="minorHAnsi"/>
          <w:color w:val="auto"/>
          <w:spacing w:val="-2"/>
          <w:sz w:val="24"/>
          <w:szCs w:val="24"/>
        </w:rPr>
        <w:t xml:space="preserve"> = You can give email address to send and receive mails for build actions.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Extended E-mail Notification</w:t>
      </w:r>
      <w:r>
        <w:rPr>
          <w:rFonts w:asciiTheme="minorHAnsi" w:eastAsia="Times New Roman" w:hAnsiTheme="minorHAnsi"/>
          <w:color w:val="auto"/>
          <w:spacing w:val="-2"/>
          <w:sz w:val="24"/>
          <w:szCs w:val="24"/>
        </w:rPr>
        <w:t xml:space="preserve"> = Configure you mail to send mail to all reciepents when a specific build action occurs. You can select the mail format (text or html).</w:t>
      </w:r>
    </w:p>
    <w:p w:rsidR="007C1204" w:rsidRDefault="00551372" w:rsidP="00EC4D95">
      <w:pPr>
        <w:pStyle w:val="OWN"/>
        <w:numPr>
          <w:ilvl w:val="0"/>
          <w:numId w:val="48"/>
        </w:numPr>
        <w:pBdr>
          <w:bottom w:val="none" w:sz="0" w:space="0" w:color="auto"/>
        </w:pBdr>
        <w:spacing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Email Notification</w:t>
      </w:r>
      <w:r>
        <w:rPr>
          <w:rFonts w:asciiTheme="minorHAnsi" w:eastAsia="Times New Roman" w:hAnsiTheme="minorHAnsi"/>
          <w:color w:val="auto"/>
          <w:spacing w:val="-2"/>
          <w:sz w:val="24"/>
          <w:szCs w:val="24"/>
        </w:rPr>
        <w:t xml:space="preserve"> = Again Configure Email server settings and test the mail.</w:t>
      </w:r>
    </w:p>
    <w:p w:rsidR="00EC4D95" w:rsidRPr="007C1204" w:rsidRDefault="00EC4D95" w:rsidP="00EC4D95">
      <w:pPr>
        <w:pStyle w:val="OWN"/>
        <w:pBdr>
          <w:bottom w:val="none" w:sz="0" w:space="0" w:color="auto"/>
        </w:pBdr>
        <w:spacing w:line="360" w:lineRule="auto"/>
        <w:ind w:left="720"/>
        <w:jc w:val="left"/>
        <w:rPr>
          <w:rFonts w:asciiTheme="minorHAnsi" w:eastAsia="Times New Roman" w:hAnsiTheme="minorHAnsi"/>
          <w:color w:val="auto"/>
          <w:spacing w:val="-2"/>
          <w:sz w:val="24"/>
          <w:szCs w:val="24"/>
        </w:rPr>
      </w:pPr>
    </w:p>
    <w:p w:rsidR="007C1204" w:rsidRDefault="007C1204"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NODES</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7C1204" w:rsidRPr="00D03320"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We can configure slaves for jenkins master..means that we can bui</w:t>
      </w:r>
      <w:r>
        <w:rPr>
          <w:rFonts w:eastAsia="Times New Roman" w:cs="Times New Roman"/>
          <w:sz w:val="24"/>
          <w:szCs w:val="24"/>
        </w:rPr>
        <w:t>ld and test code in different environments</w:t>
      </w:r>
      <w:r w:rsidRPr="00D03320">
        <w:rPr>
          <w:rFonts w:eastAsia="Times New Roman" w:cs="Times New Roman"/>
          <w:sz w:val="24"/>
          <w:szCs w:val="24"/>
        </w:rPr>
        <w:t xml:space="preserve"> (test-server), if it succeed we can deploy it in production. For this type of builds we configure slaves in jenkins.</w:t>
      </w:r>
    </w:p>
    <w:p w:rsidR="007C1204" w:rsidRPr="009F1A65"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In </w:t>
      </w:r>
      <w:r w:rsidRPr="00F97D80">
        <w:rPr>
          <w:rFonts w:eastAsia="Times New Roman" w:cs="Times New Roman"/>
          <w:b/>
        </w:rPr>
        <w:t>slave</w:t>
      </w:r>
      <w:r w:rsidRPr="00D03320">
        <w:rPr>
          <w:rFonts w:eastAsia="Times New Roman" w:cs="Times New Roman"/>
          <w:sz w:val="24"/>
          <w:szCs w:val="24"/>
        </w:rPr>
        <w:t xml:space="preserve">, we have to install </w:t>
      </w:r>
      <w:r w:rsidRPr="00F97D80">
        <w:rPr>
          <w:rFonts w:eastAsia="Times New Roman" w:cs="Times New Roman"/>
          <w:b/>
        </w:rPr>
        <w:t>java</w:t>
      </w: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sz w:val="24"/>
          <w:szCs w:val="24"/>
        </w:rPr>
        <w:t xml:space="preserve"> and </w:t>
      </w:r>
      <w:r w:rsidRPr="00F97D80">
        <w:rPr>
          <w:rFonts w:eastAsia="Times New Roman" w:cs="Times New Roman"/>
          <w:b/>
        </w:rPr>
        <w:t>git</w:t>
      </w:r>
      <w:r w:rsidRPr="00D03320">
        <w:rPr>
          <w:rFonts w:eastAsia="Times New Roman" w:cs="Times New Roman"/>
          <w:sz w:val="24"/>
          <w:szCs w:val="24"/>
        </w:rPr>
        <w:t xml:space="preserve"> before building the projects. You can add as many slaves as you want.</w:t>
      </w: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To configure slave.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Go to manage nodes.</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 xml:space="preserve">Click new node.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Type a name to node.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lastRenderedPageBreak/>
        <w:t>Select permanent agent</w:t>
      </w:r>
      <w:r w:rsidRPr="007C1204">
        <w:rPr>
          <w:rFonts w:eastAsia="Times New Roman" w:cs="Times New Roman"/>
          <w:sz w:val="24"/>
          <w:szCs w:val="24"/>
        </w:rPr>
        <w:t xml:space="preserve"> (or) </w:t>
      </w:r>
      <w:r w:rsidRPr="007C1204">
        <w:rPr>
          <w:rFonts w:eastAsia="Times New Roman" w:cs="Times New Roman"/>
          <w:b/>
        </w:rPr>
        <w:t>click copy from existing node</w:t>
      </w:r>
      <w:r w:rsidRPr="007C1204">
        <w:rPr>
          <w:rFonts w:eastAsia="Times New Roman" w:cs="Times New Roman"/>
          <w:sz w:val="24"/>
          <w:szCs w:val="24"/>
        </w:rPr>
        <w:t xml:space="preserve"> (if you already have a node).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Executors</w:t>
      </w:r>
      <w:r w:rsidRPr="007C1204">
        <w:rPr>
          <w:rFonts w:eastAsia="Times New Roman" w:cs="Times New Roman"/>
          <w:sz w:val="24"/>
          <w:szCs w:val="24"/>
        </w:rPr>
        <w:t xml:space="preserve"> = the no of builds thet jenkins may perform in this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Description</w:t>
      </w:r>
      <w:r w:rsidRPr="007C1204">
        <w:rPr>
          <w:rFonts w:eastAsia="Times New Roman" w:cs="Times New Roman"/>
        </w:rPr>
        <w:t xml:space="preserve">, </w:t>
      </w:r>
      <w:r w:rsidRPr="007C1204">
        <w:rPr>
          <w:rFonts w:eastAsia="Times New Roman" w:cs="Times New Roman"/>
          <w:b/>
        </w:rPr>
        <w:t>remote dir</w:t>
      </w:r>
      <w:r w:rsidRPr="007C1204">
        <w:rPr>
          <w:rFonts w:eastAsia="Times New Roman" w:cs="Times New Roman"/>
          <w:sz w:val="24"/>
          <w:szCs w:val="24"/>
        </w:rPr>
        <w:t>(where to save all the builds in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Labels</w:t>
      </w:r>
      <w:r w:rsidRPr="007C1204">
        <w:rPr>
          <w:rFonts w:eastAsia="Times New Roman" w:cs="Times New Roman"/>
          <w:sz w:val="24"/>
          <w:szCs w:val="24"/>
        </w:rPr>
        <w:t xml:space="preserve"> = To identify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Usage</w:t>
      </w:r>
      <w:r w:rsidRPr="007C1204">
        <w:rPr>
          <w:rFonts w:eastAsia="Times New Roman" w:cs="Times New Roman"/>
          <w:sz w:val="24"/>
          <w:szCs w:val="24"/>
        </w:rPr>
        <w:t xml:space="preserve"> = how to use this slave [as much as possible (or) only when build happens].</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Launch</w:t>
      </w:r>
      <w:r w:rsidRPr="007C1204">
        <w:rPr>
          <w:rFonts w:eastAsia="Times New Roman" w:cs="Times New Roman"/>
          <w:sz w:val="24"/>
          <w:szCs w:val="24"/>
        </w:rPr>
        <w:t xml:space="preserve"> </w:t>
      </w:r>
      <w:r w:rsidRPr="007C1204">
        <w:rPr>
          <w:rFonts w:eastAsia="Times New Roman" w:cs="Times New Roman"/>
          <w:b/>
        </w:rPr>
        <w:t>method</w:t>
      </w:r>
      <w:r w:rsidRPr="007C1204">
        <w:rPr>
          <w:rFonts w:eastAsia="Times New Roman" w:cs="Times New Roman"/>
          <w:sz w:val="24"/>
          <w:szCs w:val="24"/>
        </w:rPr>
        <w:t xml:space="preserve"> = How to connect to slave (ssh, cmd from master).</w:t>
      </w:r>
    </w:p>
    <w:p w:rsidR="007C1204" w:rsidRPr="00D03320" w:rsidRDefault="007C1204" w:rsidP="00EC4D95">
      <w:pPr>
        <w:widowControl/>
        <w:spacing w:line="360" w:lineRule="auto"/>
        <w:ind w:left="720"/>
        <w:rPr>
          <w:rFonts w:eastAsia="Times New Roman" w:cs="Times New Roman"/>
          <w:sz w:val="24"/>
          <w:szCs w:val="24"/>
        </w:rPr>
      </w:pPr>
      <w:r w:rsidRPr="00D03320">
        <w:rPr>
          <w:rFonts w:eastAsia="Times New Roman" w:cs="Times New Roman"/>
          <w:sz w:val="24"/>
          <w:szCs w:val="24"/>
        </w:rPr>
        <w:t xml:space="preserve">    If you select SSh, you have to give host ip, host user and password to open ssh connection from master to slave.</w:t>
      </w:r>
    </w:p>
    <w:p w:rsidR="007C1204" w:rsidRPr="00D03320" w:rsidRDefault="007C1204" w:rsidP="00EC4D95">
      <w:pPr>
        <w:widowControl/>
        <w:spacing w:line="360" w:lineRule="auto"/>
        <w:ind w:left="720"/>
        <w:rPr>
          <w:rFonts w:eastAsia="Times New Roman" w:cs="Times New Roman"/>
          <w:sz w:val="24"/>
          <w:szCs w:val="24"/>
        </w:rPr>
      </w:pPr>
      <w:r w:rsidRPr="00D03320">
        <w:rPr>
          <w:rFonts w:eastAsia="Times New Roman" w:cs="Times New Roman"/>
          <w:sz w:val="24"/>
          <w:szCs w:val="24"/>
        </w:rPr>
        <w:t xml:space="preserve">    Before configuring slave, create an ssh connection between server and client to get rid of ssh errors while connecting for the first time,</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Host key verify</w:t>
      </w:r>
      <w:r w:rsidRPr="007C1204">
        <w:rPr>
          <w:rFonts w:eastAsia="Times New Roman" w:cs="Times New Roman"/>
          <w:sz w:val="24"/>
          <w:szCs w:val="24"/>
        </w:rPr>
        <w:t xml:space="preserve"> = Controls how jenkins verifies ssh key presented by remote host.</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Known</w:t>
      </w:r>
      <w:r w:rsidRPr="007C1204">
        <w:rPr>
          <w:rFonts w:eastAsia="Times New Roman" w:cs="Times New Roman"/>
          <w:b/>
          <w:sz w:val="24"/>
          <w:szCs w:val="24"/>
        </w:rPr>
        <w:t xml:space="preserve"> </w:t>
      </w:r>
      <w:r w:rsidRPr="007C1204">
        <w:rPr>
          <w:rFonts w:eastAsia="Times New Roman" w:cs="Times New Roman"/>
          <w:b/>
        </w:rPr>
        <w:t>host</w:t>
      </w:r>
      <w:r w:rsidRPr="007C1204">
        <w:rPr>
          <w:rFonts w:eastAsia="Times New Roman" w:cs="Times New Roman"/>
          <w:b/>
          <w:sz w:val="24"/>
          <w:szCs w:val="24"/>
        </w:rPr>
        <w:t xml:space="preserve"> </w:t>
      </w:r>
      <w:r w:rsidRPr="007C1204">
        <w:rPr>
          <w:rFonts w:eastAsia="Times New Roman" w:cs="Times New Roman"/>
          <w:b/>
        </w:rPr>
        <w:t>file</w:t>
      </w:r>
      <w:r w:rsidRPr="007C1204">
        <w:rPr>
          <w:rFonts w:eastAsia="Times New Roman" w:cs="Times New Roman"/>
          <w:b/>
          <w:sz w:val="24"/>
          <w:szCs w:val="24"/>
        </w:rPr>
        <w:t xml:space="preserve"> </w:t>
      </w:r>
      <w:r w:rsidRPr="007C1204">
        <w:rPr>
          <w:rFonts w:eastAsia="Times New Roman" w:cs="Times New Roman"/>
          <w:b/>
        </w:rPr>
        <w:t>verify</w:t>
      </w:r>
      <w:r w:rsidRPr="007C1204">
        <w:rPr>
          <w:rFonts w:eastAsia="Times New Roman" w:cs="Times New Roman"/>
          <w:sz w:val="24"/>
          <w:szCs w:val="24"/>
        </w:rPr>
        <w:t xml:space="preserve"> = It verifies known_hosts file for the user, where jenkins is executed under (select this option if you are making an ssh connection with node).</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Avaliability</w:t>
      </w:r>
      <w:r w:rsidRPr="007C1204">
        <w:rPr>
          <w:rFonts w:eastAsia="Times New Roman" w:cs="Times New Roman"/>
          <w:sz w:val="24"/>
          <w:szCs w:val="24"/>
        </w:rPr>
        <w:t xml:space="preserve"> = keep this host up all time (or) according to schedule (or) up when builds occur and die when no builds occurs.</w:t>
      </w:r>
    </w:p>
    <w:p w:rsidR="007C1204" w:rsidRP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Tool</w:t>
      </w:r>
      <w:r w:rsidRPr="007C1204">
        <w:rPr>
          <w:rFonts w:eastAsia="Times New Roman" w:cs="Times New Roman"/>
          <w:b/>
          <w:sz w:val="24"/>
          <w:szCs w:val="24"/>
        </w:rPr>
        <w:t xml:space="preserve"> </w:t>
      </w:r>
      <w:r w:rsidRPr="007C1204">
        <w:rPr>
          <w:rFonts w:eastAsia="Times New Roman" w:cs="Times New Roman"/>
          <w:b/>
        </w:rPr>
        <w:t>locations</w:t>
      </w:r>
      <w:r w:rsidRPr="007C1204">
        <w:rPr>
          <w:rFonts w:eastAsia="Times New Roman" w:cs="Times New Roman"/>
          <w:sz w:val="24"/>
          <w:szCs w:val="24"/>
        </w:rPr>
        <w:t xml:space="preserve"> = select java and build tools and specify home path for those tools. Click Save.</w:t>
      </w:r>
    </w:p>
    <w:p w:rsidR="007C1204" w:rsidRPr="00D03320"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Click , launch agent to start configuring the agent. Now, slave will be up and running in few minutes.</w:t>
      </w:r>
    </w:p>
    <w:p w:rsidR="007C1204" w:rsidRPr="00D03320"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Now, you can launch build projects in slave. It will create workspaces in </w:t>
      </w:r>
      <w:r>
        <w:rPr>
          <w:rFonts w:eastAsia="Times New Roman" w:cs="Times New Roman"/>
          <w:sz w:val="24"/>
          <w:szCs w:val="24"/>
        </w:rPr>
        <w:t xml:space="preserve">remote </w:t>
      </w:r>
      <w:r w:rsidRPr="00D03320">
        <w:rPr>
          <w:rFonts w:eastAsia="Times New Roman" w:cs="Times New Roman"/>
          <w:sz w:val="24"/>
          <w:szCs w:val="24"/>
        </w:rPr>
        <w:t>directory where you specified while creating node.</w:t>
      </w: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While creating project. Click on,</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Where this project can be run</w:t>
      </w:r>
      <w:r w:rsidRPr="007C1204">
        <w:rPr>
          <w:rFonts w:eastAsia="Times New Roman" w:cs="Times New Roman"/>
          <w:sz w:val="24"/>
          <w:szCs w:val="24"/>
        </w:rPr>
        <w:t xml:space="preserve"> (to run this project on slave).</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Type label of your slave</w:t>
      </w:r>
      <w:r>
        <w:rPr>
          <w:rFonts w:eastAsia="Times New Roman" w:cs="Times New Roman"/>
          <w:b/>
        </w:rPr>
        <w:t xml:space="preserv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 xml:space="preserve">Select all other settings like git, build tools same as normal project. </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Click save.</w:t>
      </w:r>
    </w:p>
    <w:p w:rsidR="007C1204" w:rsidRPr="00EC4D95" w:rsidRDefault="007C1204" w:rsidP="00EC4D95">
      <w:pPr>
        <w:widowControl/>
        <w:numPr>
          <w:ilvl w:val="0"/>
          <w:numId w:val="11"/>
        </w:numPr>
        <w:spacing w:after="240" w:line="360" w:lineRule="auto"/>
        <w:rPr>
          <w:rFonts w:eastAsia="Times New Roman"/>
          <w:sz w:val="24"/>
          <w:szCs w:val="24"/>
        </w:rPr>
      </w:pPr>
      <w:r w:rsidRPr="00D03320">
        <w:rPr>
          <w:rFonts w:eastAsia="Times New Roman" w:cs="Times New Roman"/>
          <w:sz w:val="24"/>
          <w:szCs w:val="24"/>
        </w:rPr>
        <w:t>Now, this build runs in slave and you can view it in remote directory once the build is completed.</w:t>
      </w:r>
    </w:p>
    <w:p w:rsidR="00EC4D95" w:rsidRDefault="00EC4D95" w:rsidP="00EC4D95">
      <w:pPr>
        <w:widowControl/>
        <w:spacing w:after="240" w:line="360" w:lineRule="auto"/>
        <w:ind w:left="720"/>
        <w:rPr>
          <w:rFonts w:eastAsia="Times New Roman" w:cs="Times New Roman"/>
          <w:sz w:val="24"/>
          <w:szCs w:val="24"/>
        </w:rPr>
      </w:pPr>
    </w:p>
    <w:p w:rsidR="00EC4D95" w:rsidRDefault="00EC4D95" w:rsidP="00EC4D95">
      <w:pPr>
        <w:widowControl/>
        <w:spacing w:after="240" w:line="360" w:lineRule="auto"/>
        <w:ind w:left="720"/>
        <w:rPr>
          <w:rFonts w:eastAsia="Times New Roman" w:cs="Times New Roman"/>
          <w:sz w:val="24"/>
          <w:szCs w:val="24"/>
        </w:rPr>
      </w:pPr>
    </w:p>
    <w:p w:rsidR="00EC4D95" w:rsidRPr="007C1204" w:rsidRDefault="00EC4D95" w:rsidP="00EC4D95">
      <w:pPr>
        <w:widowControl/>
        <w:spacing w:after="240" w:line="360" w:lineRule="auto"/>
        <w:ind w:left="720"/>
        <w:rPr>
          <w:rFonts w:eastAsia="Times New Roman"/>
          <w:sz w:val="24"/>
          <w:szCs w:val="24"/>
        </w:rPr>
      </w:pPr>
    </w:p>
    <w:p w:rsidR="00EF0648" w:rsidRDefault="0097790A"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INTEGRATE</w:t>
      </w:r>
      <w:r w:rsidR="009D6A1E" w:rsidRPr="00A03EAB">
        <w:rPr>
          <w:rFonts w:asciiTheme="minorHAnsi" w:eastAsia="Times New Roman" w:hAnsiTheme="minorHAnsi"/>
          <w:b/>
          <w:color w:val="auto"/>
          <w:sz w:val="22"/>
          <w:szCs w:val="22"/>
          <w:u w:val="single"/>
        </w:rPr>
        <w:t>-GIT</w:t>
      </w:r>
    </w:p>
    <w:p w:rsidR="00EC4D95" w:rsidRPr="00A37452"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We use GIT in jenkins to pull code from git repository for build and test purpose. For this we hav</w:t>
      </w:r>
      <w:r w:rsidR="00736D21">
        <w:rPr>
          <w:rFonts w:eastAsia="Times New Roman" w:cs="Times New Roman"/>
          <w:sz w:val="24"/>
          <w:szCs w:val="24"/>
        </w:rPr>
        <w:t>e to integrate git with Jenkins and git should be installed in your Jenkins master server.</w:t>
      </w:r>
    </w:p>
    <w:p w:rsidR="007C1204"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To integrate Git,</w:t>
      </w:r>
    </w:p>
    <w:p w:rsid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 xml:space="preserve">Click manage Jenkins. </w:t>
      </w:r>
    </w:p>
    <w:p w:rsid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C</w:t>
      </w:r>
      <w:r w:rsidR="004F1425" w:rsidRPr="007C1204">
        <w:rPr>
          <w:rFonts w:eastAsia="Times New Roman" w:cs="Times New Roman"/>
          <w:b/>
        </w:rPr>
        <w:t>lick manage plugins</w:t>
      </w:r>
      <w:r w:rsidRPr="007C1204">
        <w:rPr>
          <w:rFonts w:eastAsia="Times New Roman" w:cs="Times New Roman"/>
          <w:b/>
        </w:rPr>
        <w:t>.</w:t>
      </w:r>
    </w:p>
    <w:p w:rsidR="007C1204" w:rsidRPr="007C1204"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Install GIT-plugin from avaliable list.</w:t>
      </w:r>
    </w:p>
    <w:p w:rsidR="007C1204"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Add git home dir in global tool configuration</w:t>
      </w:r>
      <w:r w:rsidR="00736D21" w:rsidRPr="007C1204">
        <w:rPr>
          <w:rFonts w:eastAsia="Times New Roman" w:cs="Times New Roman"/>
          <w:b/>
        </w:rPr>
        <w:t>.</w:t>
      </w:r>
    </w:p>
    <w:p w:rsidR="004F1425" w:rsidRP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Click, save</w:t>
      </w:r>
      <w:r w:rsidR="004F1425" w:rsidRPr="007C1204">
        <w:rPr>
          <w:rFonts w:eastAsia="Times New Roman" w:cs="Times New Roman"/>
          <w:b/>
        </w:rPr>
        <w:t>.</w:t>
      </w:r>
    </w:p>
    <w:p w:rsidR="007C1204"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To check, whether plugin is installed (or) n</w:t>
      </w:r>
      <w:r w:rsidR="007C1204">
        <w:rPr>
          <w:rFonts w:eastAsia="Times New Roman" w:cs="Times New Roman"/>
          <w:sz w:val="24"/>
          <w:szCs w:val="24"/>
        </w:rPr>
        <w:t>ot.</w:t>
      </w:r>
    </w:p>
    <w:p w:rsidR="00FA5DF9" w:rsidRPr="00FA5DF9"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Go to projects</w:t>
      </w:r>
      <w:r w:rsidR="00FA5DF9">
        <w:rPr>
          <w:rFonts w:eastAsia="Times New Roman" w:cs="Times New Roman"/>
          <w:b/>
        </w:rPr>
        <w:t xml:space="preserve">. </w:t>
      </w:r>
    </w:p>
    <w:p w:rsidR="00E0389C"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Create new free style project</w:t>
      </w:r>
      <w:r w:rsidR="00FA5DF9">
        <w:rPr>
          <w:rFonts w:eastAsia="Times New Roman" w:cs="Times New Roman"/>
          <w:b/>
        </w:rPr>
        <w:t>.</w:t>
      </w:r>
    </w:p>
    <w:p w:rsidR="004F1425" w:rsidRPr="00FA5DF9" w:rsidRDefault="004F1425" w:rsidP="00EC4D95">
      <w:pPr>
        <w:pStyle w:val="ListParagraph"/>
        <w:widowControl/>
        <w:numPr>
          <w:ilvl w:val="0"/>
          <w:numId w:val="35"/>
        </w:numPr>
        <w:spacing w:line="360" w:lineRule="auto"/>
        <w:rPr>
          <w:rFonts w:eastAsia="Times New Roman" w:cs="Times New Roman"/>
          <w:b/>
        </w:rPr>
      </w:pPr>
      <w:r w:rsidRPr="00E0389C">
        <w:rPr>
          <w:rFonts w:eastAsia="Times New Roman" w:cs="Times New Roman"/>
          <w:sz w:val="24"/>
          <w:szCs w:val="24"/>
        </w:rPr>
        <w:t>In t</w:t>
      </w:r>
      <w:r w:rsidR="00FA5DF9">
        <w:rPr>
          <w:rFonts w:eastAsia="Times New Roman" w:cs="Times New Roman"/>
          <w:sz w:val="24"/>
          <w:szCs w:val="24"/>
        </w:rPr>
        <w:t xml:space="preserve">he source management section. You will see </w:t>
      </w:r>
      <w:r w:rsidRPr="00FA5DF9">
        <w:rPr>
          <w:rFonts w:eastAsia="Times New Roman" w:cs="Times New Roman"/>
          <w:b/>
        </w:rPr>
        <w:t>GIT</w:t>
      </w:r>
      <w:r w:rsidRPr="00FA5DF9">
        <w:rPr>
          <w:rFonts w:eastAsia="Times New Roman" w:cs="Times New Roman"/>
          <w:sz w:val="24"/>
          <w:szCs w:val="24"/>
        </w:rPr>
        <w:t xml:space="preserve"> option, </w:t>
      </w:r>
      <w:r w:rsidR="00FA5DF9" w:rsidRPr="00FA5DF9">
        <w:rPr>
          <w:rFonts w:eastAsia="Times New Roman" w:cs="Times New Roman"/>
          <w:sz w:val="24"/>
          <w:szCs w:val="24"/>
        </w:rPr>
        <w:t xml:space="preserve">if you have installed </w:t>
      </w:r>
      <w:r w:rsidR="00FA5DF9">
        <w:rPr>
          <w:rFonts w:eastAsia="Times New Roman" w:cs="Times New Roman"/>
          <w:sz w:val="24"/>
          <w:szCs w:val="24"/>
        </w:rPr>
        <w:t>and configured git plugin s</w:t>
      </w:r>
      <w:r w:rsidR="00FA5DF9" w:rsidRPr="00FA5DF9">
        <w:rPr>
          <w:rFonts w:eastAsia="Times New Roman" w:cs="Times New Roman"/>
          <w:sz w:val="24"/>
          <w:szCs w:val="24"/>
        </w:rPr>
        <w:t>u</w:t>
      </w:r>
      <w:r w:rsidR="00FA5DF9">
        <w:rPr>
          <w:rFonts w:eastAsia="Times New Roman" w:cs="Times New Roman"/>
          <w:sz w:val="24"/>
          <w:szCs w:val="24"/>
        </w:rPr>
        <w:t>cc</w:t>
      </w:r>
      <w:r w:rsidR="00FA5DF9" w:rsidRPr="00FA5DF9">
        <w:rPr>
          <w:rFonts w:eastAsia="Times New Roman" w:cs="Times New Roman"/>
          <w:sz w:val="24"/>
          <w:szCs w:val="24"/>
        </w:rPr>
        <w:t>essfully.</w:t>
      </w: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After integrated git with jenkins, you have to add your git repository while you creating a project. And you have to specify your branch.</w:t>
      </w: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After adding your git repo, whenever you bui</w:t>
      </w:r>
      <w:r>
        <w:rPr>
          <w:rFonts w:eastAsia="Times New Roman" w:cs="Times New Roman"/>
          <w:sz w:val="24"/>
          <w:szCs w:val="24"/>
        </w:rPr>
        <w:t>ld a project, jenkins pulls</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new commits from that repo and built it.</w:t>
      </w:r>
    </w:p>
    <w:p w:rsidR="004F1425" w:rsidRPr="00863CE8" w:rsidRDefault="004F1425" w:rsidP="00EC4D95">
      <w:pPr>
        <w:widowControl/>
        <w:numPr>
          <w:ilvl w:val="0"/>
          <w:numId w:val="8"/>
        </w:numPr>
        <w:spacing w:line="360" w:lineRule="auto"/>
        <w:rPr>
          <w:rFonts w:eastAsia="Times New Roman"/>
          <w:sz w:val="24"/>
          <w:szCs w:val="24"/>
        </w:rPr>
      </w:pPr>
      <w:r w:rsidRPr="00D03320">
        <w:rPr>
          <w:rFonts w:eastAsia="Times New Roman" w:cs="Times New Roman"/>
          <w:sz w:val="24"/>
          <w:szCs w:val="24"/>
        </w:rPr>
        <w:t xml:space="preserve">There is an option in jenkins called </w:t>
      </w:r>
      <w:r w:rsidRPr="00D03320">
        <w:rPr>
          <w:rFonts w:eastAsia="Times New Roman" w:cs="Times New Roman"/>
          <w:b/>
          <w:sz w:val="24"/>
          <w:szCs w:val="24"/>
        </w:rPr>
        <w:t>“</w:t>
      </w:r>
      <w:r w:rsidRPr="00F97D80">
        <w:rPr>
          <w:rFonts w:eastAsia="Times New Roman" w:cs="Times New Roman"/>
          <w:b/>
        </w:rPr>
        <w:t>POLL</w:t>
      </w:r>
      <w:r w:rsidRPr="00D03320">
        <w:rPr>
          <w:rFonts w:eastAsia="Times New Roman" w:cs="Times New Roman"/>
          <w:b/>
          <w:sz w:val="24"/>
          <w:szCs w:val="24"/>
        </w:rPr>
        <w:t xml:space="preserve"> </w:t>
      </w:r>
      <w:r w:rsidRPr="00F97D80">
        <w:rPr>
          <w:rFonts w:eastAsia="Times New Roman" w:cs="Times New Roman"/>
          <w:b/>
        </w:rPr>
        <w:t>SCM</w:t>
      </w:r>
      <w:r w:rsidRPr="006B6B16">
        <w:rPr>
          <w:rFonts w:eastAsia="Times New Roman" w:cs="Times New Roman"/>
          <w:b/>
          <w:sz w:val="23"/>
          <w:szCs w:val="23"/>
        </w:rPr>
        <w:t>”</w:t>
      </w:r>
      <w:r w:rsidRPr="006B6B16">
        <w:rPr>
          <w:rFonts w:eastAsia="Times New Roman" w:cs="Times New Roman"/>
          <w:sz w:val="23"/>
          <w:szCs w:val="23"/>
        </w:rPr>
        <w:t>,</w:t>
      </w:r>
      <w:r w:rsidR="00736D21">
        <w:rPr>
          <w:rFonts w:eastAsia="Times New Roman" w:cs="Times New Roman"/>
          <w:sz w:val="24"/>
          <w:szCs w:val="24"/>
        </w:rPr>
        <w:t xml:space="preserve"> where you can set time(</w:t>
      </w:r>
      <w:r w:rsidR="00736D21" w:rsidRPr="00736D21">
        <w:rPr>
          <w:rFonts w:eastAsia="Times New Roman" w:cs="Times New Roman"/>
          <w:b/>
        </w:rPr>
        <w:t>CRON</w:t>
      </w:r>
      <w:r w:rsidR="00736D21">
        <w:rPr>
          <w:rFonts w:eastAsia="Times New Roman" w:cs="Times New Roman"/>
          <w:sz w:val="24"/>
          <w:szCs w:val="24"/>
        </w:rPr>
        <w:t xml:space="preserve"> </w:t>
      </w:r>
      <w:r w:rsidR="00736D21" w:rsidRPr="00736D21">
        <w:rPr>
          <w:rFonts w:eastAsia="Times New Roman" w:cs="Times New Roman"/>
          <w:b/>
        </w:rPr>
        <w:t>Expression</w:t>
      </w:r>
      <w:r w:rsidR="00736D21">
        <w:rPr>
          <w:rFonts w:eastAsia="Times New Roman" w:cs="Times New Roman"/>
          <w:sz w:val="24"/>
          <w:szCs w:val="24"/>
        </w:rPr>
        <w:t xml:space="preserve">) </w:t>
      </w:r>
      <w:r w:rsidRPr="00D03320">
        <w:rPr>
          <w:rFonts w:eastAsia="Times New Roman" w:cs="Times New Roman"/>
          <w:sz w:val="24"/>
          <w:szCs w:val="24"/>
        </w:rPr>
        <w:t xml:space="preserve">for when jenkins </w:t>
      </w:r>
      <w:r w:rsidR="00736D21">
        <w:rPr>
          <w:rFonts w:eastAsia="Times New Roman" w:cs="Times New Roman"/>
          <w:sz w:val="24"/>
          <w:szCs w:val="24"/>
        </w:rPr>
        <w:t>should pull</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 xml:space="preserve">git repository for the new commits to build. </w:t>
      </w:r>
    </w:p>
    <w:p w:rsidR="00FA5DF9" w:rsidRPr="00501044" w:rsidRDefault="00736D21" w:rsidP="00EC4D95">
      <w:pPr>
        <w:widowControl/>
        <w:numPr>
          <w:ilvl w:val="0"/>
          <w:numId w:val="8"/>
        </w:numPr>
        <w:spacing w:after="240" w:line="360" w:lineRule="auto"/>
        <w:rPr>
          <w:rFonts w:eastAsia="Times New Roman"/>
          <w:sz w:val="24"/>
          <w:szCs w:val="24"/>
        </w:rPr>
      </w:pPr>
      <w:r>
        <w:rPr>
          <w:rFonts w:eastAsia="Times New Roman" w:cs="Times New Roman"/>
          <w:sz w:val="24"/>
          <w:szCs w:val="24"/>
        </w:rPr>
        <w:t>It will check the git</w:t>
      </w:r>
      <w:r w:rsidR="004F1425">
        <w:rPr>
          <w:rFonts w:eastAsia="Times New Roman" w:cs="Times New Roman"/>
          <w:sz w:val="24"/>
          <w:szCs w:val="24"/>
        </w:rPr>
        <w:t xml:space="preserve"> </w:t>
      </w:r>
      <w:r>
        <w:rPr>
          <w:rFonts w:eastAsia="Times New Roman" w:cs="Times New Roman"/>
          <w:sz w:val="24"/>
          <w:szCs w:val="24"/>
        </w:rPr>
        <w:t xml:space="preserve">repo </w:t>
      </w:r>
      <w:r w:rsidR="004F1425">
        <w:rPr>
          <w:rFonts w:eastAsia="Times New Roman" w:cs="Times New Roman"/>
          <w:sz w:val="24"/>
          <w:szCs w:val="24"/>
        </w:rPr>
        <w:t xml:space="preserve">for a specific period of </w:t>
      </w:r>
      <w:r>
        <w:rPr>
          <w:rFonts w:eastAsia="Times New Roman" w:cs="Times New Roman"/>
          <w:sz w:val="24"/>
          <w:szCs w:val="24"/>
        </w:rPr>
        <w:t>time like we mentioned in poll scm</w:t>
      </w:r>
      <w:r w:rsidR="007C1204">
        <w:rPr>
          <w:rFonts w:eastAsia="Times New Roman" w:cs="Times New Roman"/>
          <w:sz w:val="24"/>
          <w:szCs w:val="24"/>
        </w:rPr>
        <w:t>, if there are an</w:t>
      </w:r>
      <w:r w:rsidR="004F1425">
        <w:rPr>
          <w:rFonts w:eastAsia="Times New Roman" w:cs="Times New Roman"/>
          <w:sz w:val="24"/>
          <w:szCs w:val="24"/>
        </w:rPr>
        <w:t>y new commits it will pull that code and build the job.</w:t>
      </w:r>
    </w:p>
    <w:p w:rsidR="00501044" w:rsidRPr="009E67C9" w:rsidRDefault="00501044" w:rsidP="00EC4D95">
      <w:pPr>
        <w:widowControl/>
        <w:spacing w:line="360" w:lineRule="auto"/>
        <w:ind w:left="360"/>
        <w:rPr>
          <w:rFonts w:eastAsia="Times New Roman"/>
          <w:sz w:val="24"/>
          <w:szCs w:val="24"/>
        </w:rPr>
      </w:pPr>
    </w:p>
    <w:p w:rsidR="009E67C9" w:rsidRPr="009E67C9" w:rsidRDefault="009E67C9" w:rsidP="00EC4D95">
      <w:pPr>
        <w:widowControl/>
        <w:spacing w:after="240" w:line="360" w:lineRule="auto"/>
        <w:rPr>
          <w:rFonts w:eastAsia="Times New Roman" w:cs="Times New Roman"/>
          <w:b/>
          <w:u w:val="single"/>
        </w:rPr>
      </w:pPr>
      <w:r w:rsidRPr="009E67C9">
        <w:rPr>
          <w:rFonts w:eastAsia="Times New Roman" w:cs="Times New Roman"/>
          <w:b/>
          <w:u w:val="single"/>
        </w:rPr>
        <w:t>INTEGRATE SVN</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You can integrate another scm tool </w:t>
      </w:r>
      <w:r w:rsidRPr="009E67C9">
        <w:rPr>
          <w:rFonts w:eastAsia="Times New Roman"/>
          <w:b/>
        </w:rPr>
        <w:t>Subversion</w:t>
      </w:r>
      <w:r>
        <w:rPr>
          <w:rFonts w:eastAsia="Times New Roman"/>
          <w:sz w:val="24"/>
          <w:szCs w:val="24"/>
        </w:rPr>
        <w:t xml:space="preserve"> with jenkins to automate the build jobs.</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You have to download the </w:t>
      </w:r>
      <w:r w:rsidRPr="009E67C9">
        <w:rPr>
          <w:rFonts w:eastAsia="Times New Roman"/>
          <w:b/>
        </w:rPr>
        <w:t>subversion plugin</w:t>
      </w:r>
      <w:r>
        <w:rPr>
          <w:rFonts w:eastAsia="Times New Roman"/>
          <w:sz w:val="24"/>
          <w:szCs w:val="24"/>
        </w:rPr>
        <w:t xml:space="preserve"> to integrate with jenkins. But, by default, subversion plugin will be downloaded while installing jenkins.</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So, you just have to configure subversion with jenkins by using </w:t>
      </w:r>
      <w:r w:rsidRPr="009E67C9">
        <w:rPr>
          <w:rFonts w:eastAsia="Times New Roman"/>
          <w:b/>
        </w:rPr>
        <w:t>svn repo</w:t>
      </w:r>
      <w:r>
        <w:rPr>
          <w:rFonts w:eastAsia="Times New Roman"/>
          <w:sz w:val="24"/>
          <w:szCs w:val="24"/>
        </w:rPr>
        <w:t xml:space="preserve"> and </w:t>
      </w:r>
      <w:r w:rsidRPr="009E67C9">
        <w:rPr>
          <w:rFonts w:eastAsia="Times New Roman"/>
          <w:b/>
        </w:rPr>
        <w:t>credentials</w:t>
      </w:r>
      <w:r w:rsidR="00012AB4">
        <w:rPr>
          <w:rFonts w:eastAsia="Times New Roman"/>
          <w:b/>
        </w:rPr>
        <w:t xml:space="preserve"> while creating job</w:t>
      </w:r>
      <w:r>
        <w:rPr>
          <w:rFonts w:eastAsia="Times New Roman"/>
          <w:sz w:val="24"/>
          <w:szCs w:val="24"/>
        </w:rPr>
        <w:t>.</w:t>
      </w:r>
    </w:p>
    <w:p w:rsidR="009E67C9" w:rsidRDefault="00012AB4"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lastRenderedPageBreak/>
        <w:t>In the job, in scm section.</w:t>
      </w:r>
    </w:p>
    <w:p w:rsidR="00012AB4" w:rsidRDefault="00012AB4"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Choose subversion.</w:t>
      </w:r>
    </w:p>
    <w:p w:rsidR="00012AB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Repository Url</w:t>
      </w:r>
      <w:r>
        <w:rPr>
          <w:rFonts w:eastAsia="Times New Roman"/>
          <w:sz w:val="24"/>
          <w:szCs w:val="24"/>
        </w:rPr>
        <w:t xml:space="preserve"> = specify your svn url along with your project path.</w:t>
      </w:r>
    </w:p>
    <w:p w:rsidR="0050104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Mention credentials</w:t>
      </w:r>
      <w:r>
        <w:rPr>
          <w:rFonts w:eastAsia="Times New Roman"/>
          <w:sz w:val="24"/>
          <w:szCs w:val="24"/>
        </w:rPr>
        <w:t xml:space="preserve"> (which we are using to access svn server).</w:t>
      </w:r>
    </w:p>
    <w:p w:rsidR="0050104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Checkout strategy</w:t>
      </w:r>
      <w:r>
        <w:rPr>
          <w:rFonts w:eastAsia="Times New Roman"/>
          <w:sz w:val="24"/>
          <w:szCs w:val="24"/>
        </w:rPr>
        <w:t xml:space="preserve"> = select the options based on your requirement (svn update, fresh copy etc).</w:t>
      </w:r>
    </w:p>
    <w:p w:rsidR="00501044" w:rsidRDefault="00501044" w:rsidP="00EC4D95">
      <w:pPr>
        <w:pStyle w:val="ListParagraph"/>
        <w:widowControl/>
        <w:numPr>
          <w:ilvl w:val="0"/>
          <w:numId w:val="35"/>
        </w:numPr>
        <w:spacing w:before="0" w:after="240" w:line="360" w:lineRule="auto"/>
        <w:rPr>
          <w:rFonts w:eastAsia="Times New Roman"/>
          <w:sz w:val="24"/>
          <w:szCs w:val="24"/>
        </w:rPr>
      </w:pPr>
      <w:r>
        <w:rPr>
          <w:rFonts w:eastAsia="Times New Roman"/>
          <w:sz w:val="24"/>
          <w:szCs w:val="24"/>
        </w:rPr>
        <w:t>Now we are done with svn integration with jenkins.</w:t>
      </w:r>
    </w:p>
    <w:p w:rsidR="00EC4D95" w:rsidRPr="00501044" w:rsidRDefault="00EC4D95"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INTEGRATE-MAVEN</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Maven is used to generate war and jar files. It means it will build the </w:t>
      </w:r>
      <w:r>
        <w:rPr>
          <w:rFonts w:eastAsia="Times New Roman" w:cs="Times New Roman"/>
          <w:sz w:val="24"/>
          <w:szCs w:val="24"/>
        </w:rPr>
        <w:t>artifacts from the source code</w:t>
      </w:r>
      <w:r w:rsidRPr="00D03320">
        <w:rPr>
          <w:rFonts w:eastAsia="Times New Roman" w:cs="Times New Roman"/>
          <w:sz w:val="24"/>
          <w:szCs w:val="24"/>
        </w:rPr>
        <w:t>.</w:t>
      </w:r>
    </w:p>
    <w:p w:rsidR="004F1425" w:rsidRDefault="00736D21" w:rsidP="00EC4D95">
      <w:pPr>
        <w:widowControl/>
        <w:numPr>
          <w:ilvl w:val="0"/>
          <w:numId w:val="9"/>
        </w:numPr>
        <w:spacing w:line="360" w:lineRule="auto"/>
        <w:rPr>
          <w:rFonts w:eastAsia="Times New Roman" w:cs="Times New Roman"/>
          <w:sz w:val="24"/>
          <w:szCs w:val="24"/>
        </w:rPr>
      </w:pPr>
      <w:r>
        <w:rPr>
          <w:rFonts w:eastAsia="Times New Roman" w:cs="Times New Roman"/>
          <w:sz w:val="24"/>
          <w:szCs w:val="24"/>
        </w:rPr>
        <w:t xml:space="preserve">We can use </w:t>
      </w:r>
      <w:r w:rsidRPr="00736D21">
        <w:rPr>
          <w:rFonts w:eastAsia="Times New Roman" w:cs="Times New Roman"/>
          <w:b/>
        </w:rPr>
        <w:t>MAVEN</w:t>
      </w:r>
      <w:r>
        <w:rPr>
          <w:rFonts w:eastAsia="Times New Roman" w:cs="Times New Roman"/>
          <w:sz w:val="24"/>
          <w:szCs w:val="24"/>
        </w:rPr>
        <w:t xml:space="preserve"> to build</w:t>
      </w:r>
      <w:r w:rsidR="004F1425" w:rsidRPr="00D03320">
        <w:rPr>
          <w:rFonts w:eastAsia="Times New Roman" w:cs="Times New Roman"/>
          <w:sz w:val="24"/>
          <w:szCs w:val="24"/>
        </w:rPr>
        <w:t xml:space="preserve"> </w:t>
      </w:r>
      <w:r>
        <w:rPr>
          <w:rFonts w:eastAsia="Times New Roman" w:cs="Times New Roman"/>
          <w:sz w:val="24"/>
          <w:szCs w:val="24"/>
        </w:rPr>
        <w:t xml:space="preserve">in Jenkins </w:t>
      </w:r>
      <w:r w:rsidR="004F1425" w:rsidRPr="00D03320">
        <w:rPr>
          <w:rFonts w:eastAsia="Times New Roman" w:cs="Times New Roman"/>
          <w:sz w:val="24"/>
          <w:szCs w:val="24"/>
        </w:rPr>
        <w:t xml:space="preserve">(or) we can use </w:t>
      </w:r>
      <w:r w:rsidR="004F1425" w:rsidRPr="00736D21">
        <w:rPr>
          <w:rFonts w:eastAsia="Times New Roman" w:cs="Times New Roman"/>
          <w:b/>
        </w:rPr>
        <w:t>ANT</w:t>
      </w:r>
      <w:r w:rsidR="004F1425" w:rsidRPr="00D03320">
        <w:rPr>
          <w:rFonts w:eastAsia="Times New Roman" w:cs="Times New Roman"/>
          <w:sz w:val="24"/>
          <w:szCs w:val="24"/>
        </w:rPr>
        <w:t xml:space="preserve">, </w:t>
      </w:r>
      <w:r>
        <w:rPr>
          <w:rFonts w:eastAsia="Times New Roman" w:cs="Times New Roman"/>
          <w:sz w:val="24"/>
          <w:szCs w:val="24"/>
        </w:rPr>
        <w:t>which is another build tool.</w:t>
      </w:r>
    </w:p>
    <w:p w:rsidR="004F1425" w:rsidRPr="00D03320" w:rsidRDefault="004F1425" w:rsidP="00EC4D95">
      <w:pPr>
        <w:widowControl/>
        <w:numPr>
          <w:ilvl w:val="0"/>
          <w:numId w:val="9"/>
        </w:numPr>
        <w:spacing w:line="360" w:lineRule="auto"/>
        <w:rPr>
          <w:rFonts w:eastAsia="Times New Roman" w:cs="Times New Roman"/>
          <w:sz w:val="24"/>
          <w:szCs w:val="24"/>
        </w:rPr>
      </w:pPr>
      <w:r>
        <w:rPr>
          <w:rFonts w:eastAsia="Times New Roman" w:cs="Times New Roman"/>
          <w:sz w:val="24"/>
          <w:szCs w:val="24"/>
        </w:rPr>
        <w:t>To integrate maven with Jenkins, first we have to install maven in server where Jenkins master resides and set home path for maven.</w:t>
      </w:r>
    </w:p>
    <w:p w:rsidR="00FA5DF9"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To integrate Maven</w:t>
      </w:r>
      <w:r w:rsidR="00FA5DF9">
        <w:rPr>
          <w:rFonts w:eastAsia="Times New Roman" w:cs="Times New Roman"/>
          <w:sz w:val="24"/>
          <w:szCs w:val="24"/>
        </w:rPr>
        <w:t>.</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 xml:space="preserve">Click manage Jenkins. </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C</w:t>
      </w:r>
      <w:r w:rsidR="004F1425" w:rsidRPr="00FA5DF9">
        <w:rPr>
          <w:rFonts w:eastAsia="Times New Roman" w:cs="Times New Roman"/>
          <w:b/>
        </w:rPr>
        <w:t>lick manage plugins</w:t>
      </w:r>
    </w:p>
    <w:p w:rsidR="00FA5DF9" w:rsidRDefault="004F1425"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Install maven-integration-plugin from avaliable list.</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Add maven tool and home dir in global tool configuration.</w:t>
      </w:r>
    </w:p>
    <w:p w:rsidR="00736D21" w:rsidRP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Click, save.</w:t>
      </w:r>
    </w:p>
    <w:p w:rsidR="00FA5DF9"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To check, whether plugin is installed (or) not</w:t>
      </w:r>
      <w:r w:rsidR="00FA5DF9">
        <w:rPr>
          <w:rFonts w:eastAsia="Times New Roman" w:cs="Times New Roman"/>
          <w:sz w:val="24"/>
          <w:szCs w:val="24"/>
        </w:rPr>
        <w:t>.</w:t>
      </w:r>
    </w:p>
    <w:p w:rsidR="00FA5DF9"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Go to projects</w:t>
      </w:r>
      <w:r w:rsidR="00FA5DF9">
        <w:rPr>
          <w:rFonts w:eastAsia="Times New Roman" w:cs="Times New Roman"/>
          <w:b/>
        </w:rPr>
        <w:t>.</w:t>
      </w:r>
    </w:p>
    <w:p w:rsidR="004F1425"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 xml:space="preserve">You will see a new project type called “MAVEN PROJECT” </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If maven-project</w:t>
      </w:r>
      <w:r w:rsidR="004D729C">
        <w:rPr>
          <w:rFonts w:eastAsia="Times New Roman" w:cs="Times New Roman"/>
          <w:sz w:val="24"/>
          <w:szCs w:val="24"/>
        </w:rPr>
        <w:t xml:space="preserve"> job</w:t>
      </w:r>
      <w:r w:rsidRPr="00D03320">
        <w:rPr>
          <w:rFonts w:eastAsia="Times New Roman" w:cs="Times New Roman"/>
          <w:sz w:val="24"/>
          <w:szCs w:val="24"/>
        </w:rPr>
        <w:t xml:space="preserve"> is there you have succesfully installed maven. If not, the installation failed.</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While creating a maven-project, you have to specify the git repo and pom.xml file location. Only after this</w:t>
      </w:r>
      <w:r>
        <w:rPr>
          <w:rFonts w:eastAsia="Times New Roman" w:cs="Times New Roman"/>
          <w:sz w:val="24"/>
          <w:szCs w:val="24"/>
        </w:rPr>
        <w:t xml:space="preserve">, </w:t>
      </w:r>
      <w:r w:rsidRPr="00D03320">
        <w:rPr>
          <w:rFonts w:eastAsia="Times New Roman" w:cs="Times New Roman"/>
          <w:sz w:val="24"/>
          <w:szCs w:val="24"/>
        </w:rPr>
        <w:t xml:space="preserve"> it will start building.</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After every build jenkins creates a workspace in </w:t>
      </w:r>
      <w:r w:rsidRPr="00F97D80">
        <w:rPr>
          <w:rFonts w:eastAsia="Times New Roman" w:cs="Times New Roman"/>
          <w:b/>
        </w:rPr>
        <w:t>/root/.jenkins/workspace</w:t>
      </w:r>
      <w:r w:rsidRPr="00D03320">
        <w:rPr>
          <w:rFonts w:eastAsia="Times New Roman" w:cs="Times New Roman"/>
          <w:sz w:val="24"/>
          <w:szCs w:val="24"/>
        </w:rPr>
        <w:t xml:space="preserve"> with project title and all the build files will be avaliable there.</w:t>
      </w:r>
    </w:p>
    <w:p w:rsidR="00EF0648" w:rsidRPr="007C1204" w:rsidRDefault="004F1425" w:rsidP="00EC4D95">
      <w:pPr>
        <w:widowControl/>
        <w:numPr>
          <w:ilvl w:val="0"/>
          <w:numId w:val="9"/>
        </w:numPr>
        <w:spacing w:after="240" w:line="360" w:lineRule="auto"/>
        <w:rPr>
          <w:rFonts w:eastAsia="Times New Roman" w:cs="Times New Roman"/>
          <w:sz w:val="24"/>
          <w:szCs w:val="24"/>
        </w:rPr>
      </w:pPr>
      <w:r w:rsidRPr="00D03320">
        <w:rPr>
          <w:rFonts w:eastAsia="Times New Roman" w:cs="Times New Roman"/>
          <w:sz w:val="24"/>
          <w:szCs w:val="24"/>
        </w:rPr>
        <w:t>Whatever the process to build, we can see those steps in console output inside the project.</w:t>
      </w:r>
    </w:p>
    <w:p w:rsidR="00EC4D95"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JOBS</w:t>
      </w:r>
    </w:p>
    <w:p w:rsidR="00EC4D95" w:rsidRPr="00B75D63"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There are different types of jobs in Jenkins.</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Freestyle project</w:t>
      </w:r>
      <w:r w:rsidRPr="00533B88">
        <w:rPr>
          <w:rFonts w:eastAsia="Times New Roman" w:cs="Times New Roman"/>
          <w:sz w:val="24"/>
          <w:szCs w:val="24"/>
        </w:rPr>
        <w:t xml:space="preserve"> = Used to create </w:t>
      </w:r>
      <w:r w:rsidRPr="00533B88">
        <w:rPr>
          <w:rFonts w:eastAsia="Times New Roman" w:cs="Times New Roman"/>
          <w:b/>
        </w:rPr>
        <w:t>ANT</w:t>
      </w:r>
      <w:r w:rsidRPr="00533B88">
        <w:rPr>
          <w:rFonts w:eastAsia="Times New Roman" w:cs="Times New Roman"/>
          <w:sz w:val="24"/>
          <w:szCs w:val="24"/>
        </w:rPr>
        <w:t xml:space="preserve"> based builds and normal deployment jobs.</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Maven</w:t>
      </w:r>
      <w:r w:rsidRPr="00533B88">
        <w:rPr>
          <w:rFonts w:eastAsia="Times New Roman" w:cs="Times New Roman"/>
          <w:b/>
          <w:sz w:val="24"/>
          <w:szCs w:val="24"/>
        </w:rPr>
        <w:t xml:space="preserve"> </w:t>
      </w:r>
      <w:r w:rsidRPr="00533B88">
        <w:rPr>
          <w:rFonts w:eastAsia="Times New Roman" w:cs="Times New Roman"/>
          <w:b/>
        </w:rPr>
        <w:t>project</w:t>
      </w:r>
      <w:r w:rsidRPr="00533B88">
        <w:rPr>
          <w:rFonts w:eastAsia="Times New Roman" w:cs="Times New Roman"/>
          <w:sz w:val="24"/>
          <w:szCs w:val="24"/>
        </w:rPr>
        <w:t xml:space="preserve"> = used to create </w:t>
      </w:r>
      <w:r w:rsidRPr="00533B88">
        <w:rPr>
          <w:rFonts w:eastAsia="Times New Roman" w:cs="Times New Roman"/>
          <w:b/>
        </w:rPr>
        <w:t>MAVEN</w:t>
      </w:r>
      <w:r w:rsidRPr="00533B88">
        <w:rPr>
          <w:rFonts w:eastAsia="Times New Roman" w:cs="Times New Roman"/>
          <w:sz w:val="24"/>
          <w:szCs w:val="24"/>
        </w:rPr>
        <w:t xml:space="preserve"> based builds</w:t>
      </w:r>
      <w:r w:rsidR="00533B88">
        <w:rPr>
          <w:rFonts w:eastAsia="Times New Roman" w:cs="Times New Roman"/>
          <w:sz w:val="24"/>
          <w:szCs w:val="24"/>
        </w:rPr>
        <w:t>.</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External job</w:t>
      </w:r>
      <w:r w:rsidRPr="00533B88">
        <w:rPr>
          <w:rFonts w:eastAsia="Times New Roman" w:cs="Times New Roman"/>
          <w:sz w:val="24"/>
          <w:szCs w:val="24"/>
        </w:rPr>
        <w:t xml:space="preserve"> = Used to build job in an remote machine, outside of Jenkins.</w:t>
      </w:r>
    </w:p>
    <w:p w:rsidR="004D729C"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Multi-configuration job</w:t>
      </w:r>
      <w:r w:rsidRPr="00533B88">
        <w:rPr>
          <w:rFonts w:eastAsia="Times New Roman" w:cs="Times New Roman"/>
          <w:sz w:val="24"/>
          <w:szCs w:val="24"/>
        </w:rPr>
        <w:t xml:space="preserve"> =</w:t>
      </w:r>
      <w:r w:rsidR="004D729C" w:rsidRPr="00533B88">
        <w:rPr>
          <w:rFonts w:eastAsia="Times New Roman" w:cs="Times New Roman"/>
          <w:sz w:val="24"/>
          <w:szCs w:val="24"/>
        </w:rPr>
        <w:t xml:space="preserve"> Used to run same build in </w:t>
      </w:r>
      <w:r w:rsidRPr="00533B88">
        <w:rPr>
          <w:rFonts w:eastAsia="Times New Roman" w:cs="Times New Roman"/>
          <w:sz w:val="24"/>
          <w:szCs w:val="24"/>
        </w:rPr>
        <w:t>different configurations</w:t>
      </w:r>
      <w:r w:rsidR="004D729C" w:rsidRPr="00533B88">
        <w:rPr>
          <w:rFonts w:eastAsia="Times New Roman" w:cs="Times New Roman"/>
          <w:sz w:val="24"/>
          <w:szCs w:val="24"/>
        </w:rPr>
        <w:t xml:space="preserve"> and envs</w:t>
      </w:r>
      <w:r w:rsidRPr="00533B88">
        <w:rPr>
          <w:rFonts w:eastAsia="Times New Roman" w:cs="Times New Roman"/>
          <w:sz w:val="24"/>
          <w:szCs w:val="24"/>
        </w:rPr>
        <w:t xml:space="preserve">. </w:t>
      </w:r>
    </w:p>
    <w:p w:rsidR="004F1425" w:rsidRPr="004D729C" w:rsidRDefault="004F1425" w:rsidP="00EC4D95">
      <w:pPr>
        <w:pStyle w:val="ListParagraph"/>
        <w:widowControl/>
        <w:numPr>
          <w:ilvl w:val="0"/>
          <w:numId w:val="34"/>
        </w:numPr>
        <w:spacing w:line="360" w:lineRule="auto"/>
        <w:rPr>
          <w:rFonts w:eastAsia="Times New Roman" w:cs="Times New Roman"/>
          <w:sz w:val="24"/>
          <w:szCs w:val="24"/>
        </w:rPr>
      </w:pPr>
      <w:r w:rsidRPr="004D729C">
        <w:rPr>
          <w:rFonts w:eastAsia="Times New Roman" w:cs="Times New Roman"/>
          <w:sz w:val="24"/>
          <w:szCs w:val="24"/>
        </w:rPr>
        <w:t>All the build history of a project shown inside their respective jobs dashboard.</w:t>
      </w:r>
    </w:p>
    <w:p w:rsidR="00533B88"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To create a </w:t>
      </w:r>
      <w:r w:rsidRPr="00E0389C">
        <w:rPr>
          <w:rFonts w:eastAsia="Times New Roman" w:cs="Times New Roman"/>
        </w:rPr>
        <w:t>freestyle project</w:t>
      </w:r>
      <w:r w:rsidRPr="00D03320">
        <w:rPr>
          <w:rFonts w:eastAsia="Times New Roman" w:cs="Times New Roman"/>
          <w:sz w:val="24"/>
          <w:szCs w:val="24"/>
        </w:rPr>
        <w:t xml:space="preserve">. </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Click new item.</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 xml:space="preserve">Type a project name. </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S</w:t>
      </w:r>
      <w:r w:rsidR="004F1425" w:rsidRPr="00533B88">
        <w:rPr>
          <w:rFonts w:eastAsia="Times New Roman" w:cs="Times New Roman"/>
          <w:b/>
        </w:rPr>
        <w:t>elect freestyle peoject.</w:t>
      </w:r>
    </w:p>
    <w:p w:rsidR="00533B88" w:rsidRPr="00533B88" w:rsidRDefault="004F1425"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Mention all settings acc</w:t>
      </w:r>
      <w:r w:rsidR="004D729C" w:rsidRPr="00533B88">
        <w:rPr>
          <w:rFonts w:eastAsia="Times New Roman" w:cs="Times New Roman"/>
          <w:b/>
        </w:rPr>
        <w:t>ording to your build deployment.</w:t>
      </w:r>
      <w:r w:rsidRPr="00533B88">
        <w:rPr>
          <w:rFonts w:eastAsia="Times New Roman" w:cs="Times New Roman"/>
          <w:b/>
        </w:rPr>
        <w:t xml:space="preserve"> </w:t>
      </w:r>
    </w:p>
    <w:p w:rsidR="004F1425" w:rsidRPr="00533B88" w:rsidRDefault="004F1425"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Click save.</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E0389C">
        <w:rPr>
          <w:rFonts w:eastAsia="Times New Roman" w:cs="Times New Roman"/>
          <w:sz w:val="24"/>
          <w:szCs w:val="24"/>
        </w:rPr>
        <w:t>Inside of a job dashboard,</w:t>
      </w:r>
      <w:r w:rsidRPr="00D03320">
        <w:rPr>
          <w:rFonts w:eastAsia="Times New Roman" w:cs="Times New Roman"/>
          <w:b/>
          <w:sz w:val="24"/>
          <w:szCs w:val="24"/>
        </w:rPr>
        <w:t xml:space="preserve"> </w:t>
      </w:r>
      <w:r w:rsidRPr="00D03320">
        <w:rPr>
          <w:rFonts w:eastAsia="Times New Roman" w:cs="Times New Roman"/>
          <w:sz w:val="24"/>
          <w:szCs w:val="24"/>
        </w:rPr>
        <w:t>there are several options to discuss</w:t>
      </w:r>
      <w:r w:rsidRPr="00D03320">
        <w:rPr>
          <w:rFonts w:eastAsia="Times New Roman" w:cs="Times New Roman"/>
          <w:b/>
          <w:sz w:val="24"/>
          <w:szCs w:val="24"/>
        </w:rPr>
        <w:t>.</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There is an option called </w:t>
      </w:r>
      <w:r w:rsidRPr="00F97D80">
        <w:rPr>
          <w:rFonts w:eastAsia="Times New Roman" w:cs="Times New Roman"/>
          <w:b/>
        </w:rPr>
        <w:t>discard old builds</w:t>
      </w:r>
      <w:r w:rsidRPr="00D03320">
        <w:rPr>
          <w:rFonts w:eastAsia="Times New Roman" w:cs="Times New Roman"/>
          <w:sz w:val="24"/>
          <w:szCs w:val="24"/>
        </w:rPr>
        <w:t>. It means that it will rotate the old builds based on the specification we mentioned.</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If you enable this option, it will ask you</w:t>
      </w:r>
    </w:p>
    <w:p w:rsidR="004F1425" w:rsidRPr="00D03320" w:rsidRDefault="004F1425" w:rsidP="00EC4D95">
      <w:pPr>
        <w:pStyle w:val="ListParagraph"/>
        <w:widowControl/>
        <w:spacing w:before="0" w:line="360" w:lineRule="auto"/>
        <w:ind w:left="720" w:firstLine="0"/>
        <w:rPr>
          <w:rFonts w:eastAsia="Times New Roman" w:cs="Times New Roman"/>
          <w:b/>
          <w:sz w:val="24"/>
          <w:szCs w:val="24"/>
        </w:rPr>
      </w:pPr>
      <w:r w:rsidRPr="00D03320">
        <w:rPr>
          <w:rFonts w:eastAsia="Times New Roman" w:cs="Times New Roman"/>
          <w:sz w:val="24"/>
          <w:szCs w:val="24"/>
        </w:rPr>
        <w:t xml:space="preserve">     </w:t>
      </w:r>
      <w:r w:rsidRPr="00F97D80">
        <w:rPr>
          <w:rFonts w:eastAsia="Times New Roman" w:cs="Times New Roman"/>
          <w:b/>
        </w:rPr>
        <w:t>Days to keep builds</w:t>
      </w:r>
      <w:r w:rsidRPr="00D03320">
        <w:rPr>
          <w:rFonts w:eastAsia="Times New Roman" w:cs="Times New Roman"/>
          <w:b/>
          <w:sz w:val="24"/>
          <w:szCs w:val="24"/>
        </w:rPr>
        <w:t xml:space="preserve"> </w:t>
      </w:r>
      <w:r w:rsidRPr="00D03320">
        <w:rPr>
          <w:rFonts w:eastAsia="Times New Roman" w:cs="Times New Roman"/>
          <w:sz w:val="24"/>
          <w:szCs w:val="24"/>
        </w:rPr>
        <w:t>= how many days of builds to keep (no).</w:t>
      </w:r>
    </w:p>
    <w:p w:rsidR="004F1425" w:rsidRPr="00D03320" w:rsidRDefault="004F1425" w:rsidP="00EC4D95">
      <w:pPr>
        <w:pStyle w:val="ListParagraph"/>
        <w:widowControl/>
        <w:spacing w:before="0" w:line="360" w:lineRule="auto"/>
        <w:ind w:left="720" w:firstLine="0"/>
        <w:rPr>
          <w:rFonts w:eastAsia="Times New Roman" w:cs="Times New Roman"/>
          <w:sz w:val="24"/>
          <w:szCs w:val="24"/>
        </w:rPr>
      </w:pPr>
      <w:r w:rsidRPr="00D03320">
        <w:rPr>
          <w:rFonts w:eastAsia="Times New Roman" w:cs="Times New Roman"/>
          <w:b/>
          <w:sz w:val="24"/>
          <w:szCs w:val="24"/>
        </w:rPr>
        <w:t xml:space="preserve">     </w:t>
      </w:r>
      <w:r w:rsidRPr="00F97D80">
        <w:rPr>
          <w:rFonts w:eastAsia="Times New Roman" w:cs="Times New Roman"/>
          <w:b/>
        </w:rPr>
        <w:t>No of builds to keep</w:t>
      </w:r>
      <w:r w:rsidRPr="00D03320">
        <w:rPr>
          <w:rFonts w:eastAsia="Times New Roman" w:cs="Times New Roman"/>
          <w:b/>
          <w:sz w:val="24"/>
          <w:szCs w:val="24"/>
        </w:rPr>
        <w:t xml:space="preserve"> </w:t>
      </w:r>
      <w:r w:rsidRPr="00D03320">
        <w:rPr>
          <w:rFonts w:eastAsia="Times New Roman" w:cs="Times New Roman"/>
          <w:sz w:val="24"/>
          <w:szCs w:val="24"/>
        </w:rPr>
        <w:t>= How many builds to keep (no).</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 xml:space="preserve">You can disable a specific job by checking the </w:t>
      </w:r>
      <w:r w:rsidRPr="00F97D80">
        <w:rPr>
          <w:rFonts w:eastAsia="Times New Roman" w:cs="Times New Roman"/>
          <w:b/>
        </w:rPr>
        <w:t>disable build</w:t>
      </w:r>
      <w:r w:rsidRPr="00D03320">
        <w:rPr>
          <w:rFonts w:eastAsia="Times New Roman" w:cs="Times New Roman"/>
          <w:sz w:val="24"/>
          <w:szCs w:val="24"/>
        </w:rPr>
        <w:t xml:space="preserve"> option.</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Quiet period</w:t>
      </w:r>
      <w:r w:rsidRPr="00D03320">
        <w:rPr>
          <w:rFonts w:eastAsia="Times New Roman" w:cs="Times New Roman"/>
          <w:sz w:val="24"/>
          <w:szCs w:val="24"/>
        </w:rPr>
        <w:t xml:space="preserve"> = Jenkins starts build whenever a new commit occurs in SCM. But, if we set quiet period(sec), it will wait for specific time even a commit happened in SCM, only after quiet period is over, it will start the build. If a build happened in between the quite period, it will reset the quiet period time and it will start count down from the beginning.</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Retry Count =</w:t>
      </w:r>
      <w:r w:rsidRPr="00D03320">
        <w:rPr>
          <w:rFonts w:eastAsia="Times New Roman" w:cs="Times New Roman"/>
          <w:b/>
          <w:sz w:val="24"/>
          <w:szCs w:val="24"/>
        </w:rPr>
        <w:t xml:space="preserve"> </w:t>
      </w:r>
      <w:r w:rsidRPr="00D03320">
        <w:rPr>
          <w:rFonts w:eastAsia="Times New Roman" w:cs="Times New Roman"/>
          <w:sz w:val="24"/>
          <w:szCs w:val="24"/>
        </w:rPr>
        <w:t xml:space="preserve">If we set Poll SCM, it will check the url for specific time for new commits and again it will check url only after the specified time mentioned in poll SCM. But, if we set retry count, it will check again immediately for </w:t>
      </w:r>
      <w:r>
        <w:rPr>
          <w:rFonts w:eastAsia="Times New Roman" w:cs="Times New Roman"/>
          <w:sz w:val="24"/>
          <w:szCs w:val="24"/>
        </w:rPr>
        <w:t>specific</w:t>
      </w:r>
      <w:r w:rsidRPr="00D03320">
        <w:rPr>
          <w:rFonts w:eastAsia="Times New Roman" w:cs="Times New Roman"/>
          <w:sz w:val="24"/>
          <w:szCs w:val="24"/>
        </w:rPr>
        <w:t xml:space="preserve"> no of times as we specified after regular checking</w:t>
      </w:r>
      <w:r>
        <w:rPr>
          <w:rFonts w:eastAsia="Times New Roman" w:cs="Times New Roman"/>
          <w:sz w:val="24"/>
          <w:szCs w:val="24"/>
        </w:rPr>
        <w:t xml:space="preserve"> is completed</w:t>
      </w:r>
      <w:r w:rsidRPr="00D03320">
        <w:rPr>
          <w:rFonts w:eastAsia="Times New Roman" w:cs="Times New Roman"/>
          <w:sz w:val="24"/>
          <w:szCs w:val="24"/>
        </w:rPr>
        <w:t>.</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Custom Workspace</w:t>
      </w:r>
      <w:r w:rsidRPr="00D03320">
        <w:rPr>
          <w:rFonts w:eastAsia="Times New Roman" w:cs="Times New Roman"/>
          <w:sz w:val="24"/>
          <w:szCs w:val="24"/>
        </w:rPr>
        <w:t xml:space="preserve"> = Builds will save in default workspace, but if you want to save in different w</w:t>
      </w:r>
      <w:r>
        <w:rPr>
          <w:rFonts w:eastAsia="Times New Roman" w:cs="Times New Roman"/>
          <w:sz w:val="24"/>
          <w:szCs w:val="24"/>
        </w:rPr>
        <w:t>orkspace, mentioned the workspa</w:t>
      </w:r>
      <w:r w:rsidRPr="00D03320">
        <w:rPr>
          <w:rFonts w:eastAsia="Times New Roman" w:cs="Times New Roman"/>
          <w:sz w:val="24"/>
          <w:szCs w:val="24"/>
        </w:rPr>
        <w:t>ce name here.</w:t>
      </w:r>
    </w:p>
    <w:p w:rsidR="004F1425" w:rsidRPr="00D03320" w:rsidRDefault="004F1425" w:rsidP="00EC4D95">
      <w:pPr>
        <w:pStyle w:val="ListParagraph"/>
        <w:widowControl/>
        <w:numPr>
          <w:ilvl w:val="0"/>
          <w:numId w:val="13"/>
        </w:numPr>
        <w:spacing w:before="0" w:line="360" w:lineRule="auto"/>
        <w:rPr>
          <w:rStyle w:val="HTMLTypewriter"/>
          <w:rFonts w:eastAsia="Calibri"/>
          <w:b/>
          <w:color w:val="333333"/>
          <w:sz w:val="24"/>
          <w:szCs w:val="24"/>
        </w:rPr>
      </w:pPr>
      <w:r w:rsidRPr="00F97D80">
        <w:rPr>
          <w:rFonts w:eastAsia="Times New Roman" w:cs="Times New Roman"/>
          <w:b/>
        </w:rPr>
        <w:lastRenderedPageBreak/>
        <w:t>Trigger build remotely</w:t>
      </w:r>
      <w:r w:rsidRPr="00D03320">
        <w:rPr>
          <w:rFonts w:eastAsia="Times New Roman" w:cs="Times New Roman"/>
          <w:sz w:val="24"/>
          <w:szCs w:val="24"/>
        </w:rPr>
        <w:t xml:space="preserve"> = You can trigger the build remotely by using an url provided in Jenkins. You have to check this option before building remotely.</w:t>
      </w:r>
    </w:p>
    <w:p w:rsidR="004F1425" w:rsidRPr="006B6B16" w:rsidRDefault="004F1425" w:rsidP="00EC4D95">
      <w:pPr>
        <w:pStyle w:val="ListParagraph"/>
        <w:widowControl/>
        <w:spacing w:before="0" w:line="360" w:lineRule="auto"/>
        <w:ind w:left="720" w:firstLine="0"/>
        <w:rPr>
          <w:rFonts w:eastAsia="Times New Roman" w:cs="Times New Roman"/>
          <w:sz w:val="23"/>
          <w:szCs w:val="23"/>
        </w:rPr>
      </w:pPr>
      <w:r w:rsidRPr="006B6B16">
        <w:rPr>
          <w:rStyle w:val="HTMLTypewriter"/>
          <w:rFonts w:eastAsia="Calibri"/>
          <w:b/>
          <w:color w:val="333333"/>
          <w:sz w:val="23"/>
          <w:szCs w:val="23"/>
        </w:rPr>
        <w:t xml:space="preserve">   JENKINS_URL</w:t>
      </w:r>
      <w:r w:rsidRPr="006B6B16">
        <w:rPr>
          <w:rFonts w:ascii="Helvetica" w:hAnsi="Helvetica"/>
          <w:b/>
          <w:color w:val="333333"/>
          <w:sz w:val="23"/>
          <w:szCs w:val="23"/>
        </w:rPr>
        <w:t>/job/job-name/build?token=</w:t>
      </w:r>
      <w:r w:rsidRPr="006B6B16">
        <w:rPr>
          <w:rStyle w:val="HTMLTypewriter"/>
          <w:rFonts w:eastAsia="Calibri"/>
          <w:b/>
          <w:color w:val="333333"/>
          <w:sz w:val="23"/>
          <w:szCs w:val="23"/>
        </w:rPr>
        <w:t>TOKEN_NAME</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Token name is what we give in </w:t>
      </w:r>
      <w:r w:rsidRPr="00F97D80">
        <w:rPr>
          <w:rFonts w:eastAsia="Times New Roman" w:cs="Times New Roman"/>
          <w:b/>
        </w:rPr>
        <w:t>AUTHENTICATION TOKEN</w:t>
      </w:r>
      <w:r w:rsidRPr="00D03320">
        <w:rPr>
          <w:rFonts w:eastAsia="Times New Roman" w:cs="Times New Roman"/>
          <w:sz w:val="24"/>
          <w:szCs w:val="24"/>
        </w:rPr>
        <w:t xml:space="preserve"> in master Jenkins.</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After building job remotely, in the console output it will show remote ip where the job is executed.</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Build after other projects are build</w:t>
      </w:r>
      <w:r w:rsidRPr="00D03320">
        <w:rPr>
          <w:rFonts w:eastAsia="Times New Roman" w:cs="Times New Roman"/>
          <w:sz w:val="24"/>
          <w:szCs w:val="24"/>
        </w:rPr>
        <w:t xml:space="preserve"> = If we check this option and entered a job name, this job will run only after that specified job is completed</w:t>
      </w:r>
      <w:r w:rsidR="004D729C">
        <w:rPr>
          <w:rFonts w:eastAsia="Times New Roman" w:cs="Times New Roman"/>
          <w:sz w:val="24"/>
          <w:szCs w:val="24"/>
        </w:rPr>
        <w:t xml:space="preserve"> like </w:t>
      </w:r>
      <w:r w:rsidR="004D729C" w:rsidRPr="004D729C">
        <w:rPr>
          <w:rFonts w:eastAsia="Times New Roman" w:cs="Times New Roman"/>
          <w:b/>
        </w:rPr>
        <w:t>downstream</w:t>
      </w:r>
      <w:r w:rsidR="004D729C">
        <w:rPr>
          <w:rFonts w:eastAsia="Times New Roman" w:cs="Times New Roman"/>
          <w:sz w:val="24"/>
          <w:szCs w:val="24"/>
        </w:rPr>
        <w:t xml:space="preserve"> </w:t>
      </w:r>
      <w:r w:rsidR="004D729C" w:rsidRPr="004D729C">
        <w:rPr>
          <w:rFonts w:eastAsia="Times New Roman" w:cs="Times New Roman"/>
          <w:b/>
        </w:rPr>
        <w:t>jobs</w:t>
      </w:r>
      <w:r w:rsidRPr="00D03320">
        <w:rPr>
          <w:rFonts w:eastAsia="Times New Roman" w:cs="Times New Roman"/>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only if build is stable</w:t>
      </w:r>
      <w:r w:rsidR="004F1425" w:rsidRPr="006B6B16">
        <w:rPr>
          <w:rFonts w:eastAsia="Times New Roman" w:cs="Times New Roman"/>
          <w:b/>
          <w:sz w:val="23"/>
          <w:szCs w:val="23"/>
        </w:rPr>
        <w:t xml:space="preserve"> =</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if specified job is stable</w:t>
      </w:r>
      <w:r w:rsidR="004F1425" w:rsidRPr="00D03320">
        <w:rPr>
          <w:rFonts w:eastAsia="Times New Roman" w:cs="Times New Roman"/>
          <w:b/>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even if build is unstable</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will is unstable</w:t>
      </w:r>
      <w:r w:rsidR="004F1425" w:rsidRPr="00D03320">
        <w:rPr>
          <w:rFonts w:eastAsia="Times New Roman" w:cs="Times New Roman"/>
          <w:b/>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Trigger even if build is failed</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is fails.</w:t>
      </w:r>
    </w:p>
    <w:p w:rsidR="00E569E3" w:rsidRDefault="004F1425" w:rsidP="00EC4D95">
      <w:pPr>
        <w:pStyle w:val="ListParagraph"/>
        <w:widowControl/>
        <w:numPr>
          <w:ilvl w:val="0"/>
          <w:numId w:val="13"/>
        </w:numPr>
        <w:spacing w:before="0" w:line="360" w:lineRule="auto"/>
        <w:rPr>
          <w:rFonts w:eastAsia="Times New Roman" w:cs="Times New Roman"/>
          <w:sz w:val="24"/>
          <w:szCs w:val="24"/>
        </w:rPr>
      </w:pPr>
      <w:r w:rsidRPr="00E569E3">
        <w:rPr>
          <w:rFonts w:eastAsia="Times New Roman" w:cs="Times New Roman"/>
          <w:sz w:val="24"/>
          <w:szCs w:val="24"/>
        </w:rPr>
        <w:t xml:space="preserve">If you open the </w:t>
      </w:r>
      <w:r w:rsidR="00E569E3" w:rsidRPr="00E569E3">
        <w:rPr>
          <w:rFonts w:eastAsia="Times New Roman" w:cs="Times New Roman"/>
          <w:sz w:val="24"/>
          <w:szCs w:val="24"/>
        </w:rPr>
        <w:t xml:space="preserve">parent </w:t>
      </w:r>
      <w:r w:rsidRPr="00E569E3">
        <w:rPr>
          <w:rFonts w:eastAsia="Times New Roman" w:cs="Times New Roman"/>
          <w:sz w:val="24"/>
          <w:szCs w:val="24"/>
        </w:rPr>
        <w:t>job</w:t>
      </w:r>
      <w:r w:rsidR="00E569E3" w:rsidRPr="00E569E3">
        <w:rPr>
          <w:rFonts w:eastAsia="Times New Roman" w:cs="Times New Roman"/>
          <w:sz w:val="24"/>
          <w:szCs w:val="24"/>
        </w:rPr>
        <w:t>, you can see child job as downstream job.</w:t>
      </w:r>
      <w:r w:rsidRPr="00E569E3">
        <w:rPr>
          <w:rFonts w:eastAsia="Times New Roman" w:cs="Times New Roman"/>
          <w:sz w:val="24"/>
          <w:szCs w:val="24"/>
        </w:rPr>
        <w:t xml:space="preserve"> </w:t>
      </w:r>
    </w:p>
    <w:p w:rsidR="004F1425" w:rsidRPr="00E569E3" w:rsidRDefault="004F1425" w:rsidP="00EC4D95">
      <w:pPr>
        <w:pStyle w:val="ListParagraph"/>
        <w:widowControl/>
        <w:numPr>
          <w:ilvl w:val="0"/>
          <w:numId w:val="13"/>
        </w:numPr>
        <w:spacing w:before="0" w:line="360" w:lineRule="auto"/>
        <w:rPr>
          <w:rFonts w:eastAsia="Times New Roman" w:cs="Times New Roman"/>
          <w:sz w:val="24"/>
          <w:szCs w:val="24"/>
        </w:rPr>
      </w:pPr>
      <w:r w:rsidRPr="00E569E3">
        <w:rPr>
          <w:rFonts w:eastAsia="Times New Roman" w:cs="Times New Roman"/>
          <w:sz w:val="24"/>
          <w:szCs w:val="24"/>
        </w:rPr>
        <w:t>If you open child job, you will see parent job as upstream job.</w:t>
      </w:r>
    </w:p>
    <w:p w:rsidR="004F1425" w:rsidRPr="00EC21B0" w:rsidRDefault="004F1425" w:rsidP="00EC4D95">
      <w:pPr>
        <w:pStyle w:val="ListParagraph"/>
        <w:widowControl/>
        <w:numPr>
          <w:ilvl w:val="0"/>
          <w:numId w:val="13"/>
        </w:numPr>
        <w:spacing w:before="0" w:line="360" w:lineRule="auto"/>
        <w:rPr>
          <w:rFonts w:eastAsia="Times New Roman"/>
          <w:sz w:val="24"/>
          <w:szCs w:val="24"/>
        </w:rPr>
      </w:pPr>
      <w:r w:rsidRPr="00D03320">
        <w:rPr>
          <w:rFonts w:eastAsia="Times New Roman" w:cs="Times New Roman"/>
          <w:sz w:val="24"/>
          <w:szCs w:val="24"/>
        </w:rPr>
        <w:t xml:space="preserve"> If you run parent job, child job will run automatically</w:t>
      </w:r>
      <w:r>
        <w:rPr>
          <w:rFonts w:eastAsia="Times New Roman" w:cs="Times New Roman"/>
          <w:sz w:val="24"/>
          <w:szCs w:val="24"/>
        </w:rPr>
        <w:t xml:space="preserve"> after parent job is completed</w:t>
      </w:r>
      <w:r w:rsidRPr="00D03320">
        <w:rPr>
          <w:rFonts w:eastAsia="Times New Roman" w:cs="Times New Roman"/>
          <w:sz w:val="24"/>
          <w:szCs w:val="24"/>
        </w:rPr>
        <w:t>.</w:t>
      </w:r>
    </w:p>
    <w:p w:rsidR="00EF0648" w:rsidRDefault="004F1425" w:rsidP="00EC4D95">
      <w:pPr>
        <w:pStyle w:val="ListParagraph"/>
        <w:widowControl/>
        <w:numPr>
          <w:ilvl w:val="0"/>
          <w:numId w:val="13"/>
        </w:numPr>
        <w:spacing w:before="0" w:after="240" w:line="360" w:lineRule="auto"/>
        <w:rPr>
          <w:rFonts w:eastAsia="Times New Roman"/>
          <w:sz w:val="24"/>
          <w:szCs w:val="24"/>
        </w:rPr>
      </w:pPr>
      <w:r>
        <w:rPr>
          <w:rFonts w:eastAsia="Times New Roman"/>
          <w:sz w:val="24"/>
          <w:szCs w:val="24"/>
        </w:rPr>
        <w:t>Based on the settings you selected, child job will run after parent job resides in a specific state (stable, unstable, failed).</w:t>
      </w:r>
    </w:p>
    <w:p w:rsidR="00501044" w:rsidRDefault="00501044" w:rsidP="00EC4D95">
      <w:pPr>
        <w:widowControl/>
        <w:spacing w:line="360" w:lineRule="auto"/>
        <w:rPr>
          <w:rFonts w:eastAsia="Times New Roman"/>
          <w:sz w:val="24"/>
          <w:szCs w:val="24"/>
        </w:rPr>
      </w:pPr>
    </w:p>
    <w:p w:rsidR="00F52548" w:rsidRDefault="00F52548" w:rsidP="00EC4D95">
      <w:pPr>
        <w:widowControl/>
        <w:spacing w:line="360" w:lineRule="auto"/>
        <w:rPr>
          <w:rFonts w:eastAsia="Times New Roman"/>
          <w:b/>
          <w:u w:val="single"/>
        </w:rPr>
      </w:pPr>
      <w:r w:rsidRPr="00F52548">
        <w:rPr>
          <w:rFonts w:eastAsia="Times New Roman"/>
          <w:b/>
          <w:u w:val="single"/>
        </w:rPr>
        <w:t xml:space="preserve">GITHUB </w:t>
      </w:r>
      <w:r w:rsidR="000C06E3">
        <w:rPr>
          <w:rFonts w:eastAsia="Times New Roman"/>
          <w:b/>
          <w:u w:val="single"/>
        </w:rPr>
        <w:t xml:space="preserve"> </w:t>
      </w:r>
      <w:r w:rsidRPr="00F52548">
        <w:rPr>
          <w:rFonts w:eastAsia="Times New Roman"/>
          <w:b/>
          <w:u w:val="single"/>
        </w:rPr>
        <w:t xml:space="preserve">HOOK </w:t>
      </w:r>
      <w:r w:rsidR="000C06E3">
        <w:rPr>
          <w:rFonts w:eastAsia="Times New Roman"/>
          <w:b/>
          <w:u w:val="single"/>
        </w:rPr>
        <w:t xml:space="preserve"> </w:t>
      </w:r>
      <w:r w:rsidRPr="00F52548">
        <w:rPr>
          <w:rFonts w:eastAsia="Times New Roman"/>
          <w:b/>
          <w:u w:val="single"/>
        </w:rPr>
        <w:t>TRIGGER</w:t>
      </w:r>
    </w:p>
    <w:p w:rsidR="00EC4D95" w:rsidRPr="00F52548" w:rsidRDefault="00EC4D95" w:rsidP="00EC4D95">
      <w:pPr>
        <w:widowControl/>
        <w:spacing w:line="360" w:lineRule="auto"/>
        <w:rPr>
          <w:rFonts w:eastAsia="Times New Roman"/>
          <w:b/>
          <w:u w:val="single"/>
        </w:rPr>
      </w:pPr>
    </w:p>
    <w:p w:rsidR="00F52548" w:rsidRDefault="00F52548"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We often push our changes to git repository. So, everytime we commited a change, we need to build the job manually (or) you can use poll SCM which will take time.</w:t>
      </w:r>
    </w:p>
    <w:p w:rsidR="00F52548" w:rsidRDefault="00F52548"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For every commit we can’t build the job manually, we have to automate this process. To do this we need to install </w:t>
      </w:r>
      <w:r w:rsidRPr="00531F3C">
        <w:rPr>
          <w:rFonts w:eastAsia="Times New Roman"/>
          <w:b/>
        </w:rPr>
        <w:t>github</w:t>
      </w:r>
      <w:r>
        <w:rPr>
          <w:rFonts w:eastAsia="Times New Roman"/>
          <w:sz w:val="24"/>
          <w:szCs w:val="24"/>
        </w:rPr>
        <w:t xml:space="preserve"> plugin.</w:t>
      </w:r>
    </w:p>
    <w:p w:rsidR="00F52548"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After installing github plugin,</w:t>
      </w:r>
    </w:p>
    <w:p w:rsidR="00531F3C" w:rsidRPr="000C06E3" w:rsidRDefault="000C06E3" w:rsidP="00EC4D95">
      <w:pPr>
        <w:pStyle w:val="ListParagraph"/>
        <w:widowControl/>
        <w:spacing w:before="0" w:line="360" w:lineRule="auto"/>
        <w:ind w:left="720" w:firstLine="0"/>
        <w:rPr>
          <w:rFonts w:eastAsia="Times New Roman"/>
          <w:b/>
        </w:rPr>
      </w:pPr>
      <w:r>
        <w:rPr>
          <w:rFonts w:eastAsia="Times New Roman"/>
          <w:sz w:val="24"/>
          <w:szCs w:val="24"/>
        </w:rPr>
        <w:t xml:space="preserve">        </w:t>
      </w:r>
      <w:r w:rsidR="00531F3C" w:rsidRPr="000C06E3">
        <w:rPr>
          <w:rFonts w:eastAsia="Times New Roman"/>
          <w:b/>
        </w:rPr>
        <w:t>Go to configure system.</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In github section, click advanced.</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Check “specify another hook url for github configuration”.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After checking the box, jenkins will give you an url along with web-hook. </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Copy that url.</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Go to your github account.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Select your reposiroty.</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lastRenderedPageBreak/>
        <w:t xml:space="preserve">        </w:t>
      </w:r>
      <w:r>
        <w:rPr>
          <w:rFonts w:eastAsia="Times New Roman"/>
          <w:b/>
        </w:rPr>
        <w:t xml:space="preserve"> </w:t>
      </w:r>
      <w:r w:rsidR="00531F3C" w:rsidRPr="000C06E3">
        <w:rPr>
          <w:rFonts w:eastAsia="Times New Roman"/>
          <w:b/>
        </w:rPr>
        <w:t>In repository, select settings.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webhook option.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Add webhook.</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Paste the webhook url, which you have copied from jenkins.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Select the events to trigger this webhook (push, commit, delete etc).</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save.</w:t>
      </w:r>
    </w:p>
    <w:p w:rsidR="00531F3C"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It will create an github webhook.</w:t>
      </w:r>
    </w:p>
    <w:p w:rsidR="00531F3C"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Now, in the job configuration.</w:t>
      </w:r>
    </w:p>
    <w:p w:rsidR="00531F3C" w:rsidRPr="000C06E3" w:rsidRDefault="000C06E3" w:rsidP="00EC4D95">
      <w:pPr>
        <w:pStyle w:val="ListParagraph"/>
        <w:widowControl/>
        <w:spacing w:before="0" w:line="360" w:lineRule="auto"/>
        <w:ind w:left="720" w:firstLine="0"/>
        <w:rPr>
          <w:rFonts w:eastAsia="Times New Roman"/>
          <w:b/>
        </w:rPr>
      </w:pPr>
      <w:r>
        <w:rPr>
          <w:rFonts w:eastAsia="Times New Roman"/>
          <w:sz w:val="24"/>
          <w:szCs w:val="24"/>
        </w:rPr>
        <w:t xml:space="preserve">         </w:t>
      </w:r>
      <w:r w:rsidR="00531F3C" w:rsidRPr="000C06E3">
        <w:rPr>
          <w:rFonts w:eastAsia="Times New Roman"/>
          <w:b/>
        </w:rPr>
        <w:t>In build triggers section,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“GitHub hook trigger for GITScm polling” in new versions of jenkins.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“Build when a change is pushed to github”………old versions.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save.</w:t>
      </w:r>
    </w:p>
    <w:p w:rsidR="00531F3C" w:rsidRDefault="00531F3C" w:rsidP="00EC4D95">
      <w:pPr>
        <w:pStyle w:val="ListParagraph"/>
        <w:widowControl/>
        <w:numPr>
          <w:ilvl w:val="0"/>
          <w:numId w:val="34"/>
        </w:numPr>
        <w:spacing w:before="0" w:after="240" w:line="360" w:lineRule="auto"/>
        <w:rPr>
          <w:rFonts w:eastAsia="Times New Roman"/>
          <w:sz w:val="24"/>
          <w:szCs w:val="24"/>
        </w:rPr>
      </w:pPr>
      <w:r>
        <w:rPr>
          <w:rFonts w:eastAsia="Times New Roman"/>
          <w:sz w:val="24"/>
          <w:szCs w:val="24"/>
        </w:rPr>
        <w:t>Now,</w:t>
      </w:r>
      <w:r w:rsidR="00555A15">
        <w:rPr>
          <w:rFonts w:eastAsia="Times New Roman"/>
          <w:sz w:val="24"/>
          <w:szCs w:val="24"/>
        </w:rPr>
        <w:t xml:space="preserve"> </w:t>
      </w:r>
      <w:r w:rsidRPr="00555A15">
        <w:rPr>
          <w:rFonts w:eastAsia="Times New Roman"/>
          <w:sz w:val="24"/>
          <w:szCs w:val="24"/>
        </w:rPr>
        <w:t xml:space="preserve">when we push a commit, github </w:t>
      </w:r>
      <w:r w:rsidR="00555A15" w:rsidRPr="00555A15">
        <w:rPr>
          <w:rFonts w:eastAsia="Times New Roman"/>
          <w:sz w:val="24"/>
          <w:szCs w:val="24"/>
        </w:rPr>
        <w:t xml:space="preserve">sends a </w:t>
      </w:r>
      <w:r w:rsidR="00555A15" w:rsidRPr="00555A15">
        <w:rPr>
          <w:rFonts w:eastAsia="Times New Roman"/>
          <w:b/>
        </w:rPr>
        <w:t>post</w:t>
      </w:r>
      <w:r w:rsidR="00555A15" w:rsidRPr="00555A15">
        <w:rPr>
          <w:rFonts w:eastAsia="Times New Roman"/>
          <w:sz w:val="24"/>
          <w:szCs w:val="24"/>
        </w:rPr>
        <w:t xml:space="preserve"> </w:t>
      </w:r>
      <w:r w:rsidR="00555A15" w:rsidRPr="00555A15">
        <w:rPr>
          <w:rFonts w:eastAsia="Times New Roman"/>
          <w:b/>
        </w:rPr>
        <w:t>request</w:t>
      </w:r>
      <w:r w:rsidR="00555A15" w:rsidRPr="00555A15">
        <w:rPr>
          <w:rFonts w:eastAsia="Times New Roman"/>
          <w:sz w:val="24"/>
          <w:szCs w:val="24"/>
        </w:rPr>
        <w:t xml:space="preserve"> to jenkins that there is new code</w:t>
      </w:r>
      <w:r w:rsidR="00555A15">
        <w:rPr>
          <w:rFonts w:eastAsia="Times New Roman"/>
          <w:sz w:val="24"/>
          <w:szCs w:val="24"/>
        </w:rPr>
        <w:t xml:space="preserve"> to build and jenkins will build the code according to the job.</w:t>
      </w:r>
    </w:p>
    <w:p w:rsidR="00555A15" w:rsidRPr="00555A15" w:rsidRDefault="00555A15"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cs="Times New Roman"/>
          <w:b/>
          <w:color w:val="auto"/>
          <w:sz w:val="22"/>
          <w:szCs w:val="22"/>
          <w:u w:val="single"/>
        </w:rPr>
        <w:t>DASHBOARD</w:t>
      </w:r>
    </w:p>
    <w:p w:rsidR="00EC4D95" w:rsidRPr="00A03EAB" w:rsidRDefault="00EC4D95" w:rsidP="00EC4D9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In the jobs dashboard, you will see all types of jobs created by all users. </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To separate and view jobs based on their type. We have to create another tab (or) view in jobs dashboard like java-build etc.</w:t>
      </w:r>
    </w:p>
    <w:p w:rsidR="00533B88" w:rsidRDefault="00533B88"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Go to jobs dashboard.</w:t>
      </w:r>
    </w:p>
    <w:p w:rsidR="00533B88" w:rsidRDefault="00533B88" w:rsidP="00EC4D95">
      <w:pPr>
        <w:widowControl/>
        <w:numPr>
          <w:ilvl w:val="0"/>
          <w:numId w:val="7"/>
        </w:numPr>
        <w:spacing w:line="360" w:lineRule="auto"/>
        <w:rPr>
          <w:rFonts w:eastAsia="Times New Roman" w:cs="Times New Roman"/>
          <w:sz w:val="24"/>
          <w:szCs w:val="24"/>
        </w:rPr>
      </w:pPr>
      <w:r>
        <w:rPr>
          <w:rFonts w:eastAsia="Times New Roman" w:cs="Times New Roman"/>
          <w:b/>
        </w:rPr>
        <w:t>Click + icon.</w:t>
      </w:r>
      <w:r w:rsidR="004F1425" w:rsidRPr="00533B88">
        <w:rPr>
          <w:rFonts w:eastAsia="Times New Roman" w:cs="Times New Roman"/>
          <w:b/>
        </w:rPr>
        <w:t xml:space="preserve"> </w:t>
      </w:r>
    </w:p>
    <w:p w:rsidR="00533B88" w:rsidRDefault="00533B88" w:rsidP="00EC4D95">
      <w:pPr>
        <w:widowControl/>
        <w:numPr>
          <w:ilvl w:val="0"/>
          <w:numId w:val="7"/>
        </w:numPr>
        <w:spacing w:line="360" w:lineRule="auto"/>
        <w:rPr>
          <w:rFonts w:eastAsia="Times New Roman" w:cs="Times New Roman"/>
          <w:sz w:val="24"/>
          <w:szCs w:val="24"/>
        </w:rPr>
      </w:pPr>
      <w:r w:rsidRPr="00533B88">
        <w:rPr>
          <w:rFonts w:eastAsia="Times New Roman" w:cs="Times New Roman"/>
          <w:b/>
        </w:rPr>
        <w:t>Type tab name.</w:t>
      </w:r>
    </w:p>
    <w:p w:rsidR="004F1425" w:rsidRPr="00533B88" w:rsidRDefault="004F1425" w:rsidP="00EC4D95">
      <w:pPr>
        <w:widowControl/>
        <w:numPr>
          <w:ilvl w:val="0"/>
          <w:numId w:val="7"/>
        </w:numPr>
        <w:spacing w:line="360" w:lineRule="auto"/>
        <w:rPr>
          <w:rFonts w:eastAsia="Times New Roman" w:cs="Times New Roman"/>
          <w:sz w:val="24"/>
          <w:szCs w:val="24"/>
        </w:rPr>
      </w:pPr>
      <w:r w:rsidRPr="00533B88">
        <w:rPr>
          <w:rFonts w:eastAsia="Times New Roman" w:cs="Times New Roman"/>
          <w:b/>
        </w:rPr>
        <w:t>Select view type (list view, my view).</w:t>
      </w:r>
    </w:p>
    <w:p w:rsidR="004F1425" w:rsidRPr="00D03320" w:rsidRDefault="00F508F6"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List view</w:t>
      </w:r>
      <w:r w:rsidR="004F1425" w:rsidRPr="00D03320">
        <w:rPr>
          <w:rFonts w:eastAsia="Times New Roman" w:cs="Times New Roman"/>
          <w:sz w:val="24"/>
          <w:szCs w:val="24"/>
        </w:rPr>
        <w:t xml:space="preserve"> = shows items in simpler format.</w:t>
      </w:r>
    </w:p>
    <w:p w:rsidR="004F1425" w:rsidRPr="00D03320" w:rsidRDefault="00F508F6" w:rsidP="00EC4D95">
      <w:pPr>
        <w:widowControl/>
        <w:spacing w:line="360" w:lineRule="auto"/>
        <w:ind w:left="72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My view</w:t>
      </w:r>
      <w:r w:rsidR="004F1425" w:rsidRPr="00D03320">
        <w:rPr>
          <w:rFonts w:eastAsia="Times New Roman" w:cs="Times New Roman"/>
          <w:sz w:val="24"/>
          <w:szCs w:val="24"/>
        </w:rPr>
        <w:t xml:space="preserve"> = shows all jobs that current user have access to.</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After creating, go to that tab and click create new job, it automatically saves the job in this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add existing job to this tab, click </w:t>
      </w:r>
      <w:r w:rsidRPr="00F97D80">
        <w:rPr>
          <w:rFonts w:eastAsia="Times New Roman" w:cs="Times New Roman"/>
          <w:b/>
        </w:rPr>
        <w:t>add existing job</w:t>
      </w:r>
      <w:r w:rsidRPr="00D03320">
        <w:rPr>
          <w:rFonts w:eastAsia="Times New Roman" w:cs="Times New Roman"/>
          <w:sz w:val="24"/>
          <w:szCs w:val="24"/>
        </w:rPr>
        <w:t xml:space="preserve"> and select a job to add to this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delete the tab, on the left pane, click </w:t>
      </w:r>
      <w:r w:rsidRPr="00F97D80">
        <w:rPr>
          <w:rFonts w:eastAsia="Times New Roman" w:cs="Times New Roman"/>
          <w:b/>
        </w:rPr>
        <w:t>delete this view</w:t>
      </w:r>
      <w:r w:rsidRPr="00D03320">
        <w:rPr>
          <w:rFonts w:eastAsia="Times New Roman" w:cs="Times New Roman"/>
          <w:sz w:val="24"/>
          <w:szCs w:val="24"/>
        </w:rPr>
        <w:t xml:space="preserve"> to delete a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You can use </w:t>
      </w:r>
      <w:r w:rsidRPr="00F97D80">
        <w:rPr>
          <w:rFonts w:eastAsia="Times New Roman" w:cs="Times New Roman"/>
          <w:b/>
        </w:rPr>
        <w:t>NESTED VIEW PLUGIN</w:t>
      </w:r>
      <w:r w:rsidRPr="00D03320">
        <w:rPr>
          <w:rFonts w:eastAsia="Times New Roman" w:cs="Times New Roman"/>
          <w:sz w:val="24"/>
          <w:szCs w:val="24"/>
        </w:rPr>
        <w:t>, to create new view like folders and subfolders inside it, you can separate jobs based on the application.</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lastRenderedPageBreak/>
        <w:t>You have to download the nested view plugin and while creating views, select nested view and type a name to this new view.</w:t>
      </w:r>
    </w:p>
    <w:p w:rsidR="00717C9E" w:rsidRPr="00EC4D95" w:rsidRDefault="004F1425" w:rsidP="00EC4D95">
      <w:pPr>
        <w:widowControl/>
        <w:numPr>
          <w:ilvl w:val="0"/>
          <w:numId w:val="7"/>
        </w:numPr>
        <w:spacing w:after="240" w:line="360" w:lineRule="auto"/>
        <w:rPr>
          <w:rFonts w:eastAsia="Times New Roman"/>
          <w:sz w:val="24"/>
          <w:szCs w:val="24"/>
        </w:rPr>
      </w:pPr>
      <w:r w:rsidRPr="00D03320">
        <w:rPr>
          <w:rFonts w:eastAsia="Times New Roman" w:cs="Times New Roman"/>
          <w:sz w:val="24"/>
          <w:szCs w:val="24"/>
        </w:rPr>
        <w:t>You can create subfolders in this view to separate the jobs. It will show separately inside the tab.</w:t>
      </w:r>
    </w:p>
    <w:p w:rsidR="00EC4D95" w:rsidRPr="00EF7736" w:rsidRDefault="00EC4D95" w:rsidP="00EC4D95">
      <w:pPr>
        <w:widowControl/>
        <w:spacing w:line="360" w:lineRule="auto"/>
        <w:ind w:left="720"/>
        <w:rPr>
          <w:rFonts w:eastAsia="Times New Roman"/>
          <w:sz w:val="24"/>
          <w:szCs w:val="24"/>
        </w:rPr>
      </w:pPr>
    </w:p>
    <w:p w:rsidR="00EF0648" w:rsidRPr="00551372" w:rsidRDefault="00A03EAB"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BUILD-PIPELINE </w:t>
      </w:r>
      <w:r w:rsidR="009D6A1E" w:rsidRPr="00A03EAB">
        <w:rPr>
          <w:rFonts w:asciiTheme="minorHAnsi" w:eastAsia="Times New Roman" w:hAnsiTheme="minorHAnsi"/>
          <w:b/>
          <w:color w:val="auto"/>
          <w:sz w:val="22"/>
          <w:szCs w:val="22"/>
          <w:u w:val="single"/>
        </w:rPr>
        <w:t>VIEW</w:t>
      </w:r>
    </w:p>
    <w:p w:rsidR="004F1425" w:rsidRPr="00D03320"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In Jenkins, we can build jobs queue by triggering settings in parent and child jobs. It will build one after the other.</w:t>
      </w:r>
    </w:p>
    <w:p w:rsidR="004F1425" w:rsidRPr="00D03320"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With this pipeline plugin, you can see the process of running project one after the other. It will show you all projects in pipeline view.</w:t>
      </w:r>
    </w:p>
    <w:p w:rsidR="00533B88" w:rsidRPr="00533B88"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 xml:space="preserve">First you have to install </w:t>
      </w:r>
      <w:r w:rsidRPr="00F97D80">
        <w:rPr>
          <w:rFonts w:eastAsia="Times New Roman" w:cs="Times New Roman"/>
          <w:b/>
        </w:rPr>
        <w:t>BUILD-PIPELINE PLUGIN</w:t>
      </w:r>
      <w:r w:rsidR="00533B88">
        <w:rPr>
          <w:rFonts w:eastAsia="Times New Roman" w:cs="Times New Roman"/>
        </w:rPr>
        <w:t>.</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In jobs dashboard.</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w:t>
      </w:r>
      <w:r w:rsidRPr="00533B88">
        <w:rPr>
          <w:rFonts w:eastAsia="Times New Roman" w:cs="Times New Roman"/>
          <w:b/>
        </w:rPr>
        <w:t xml:space="preserve"> icon.</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 xml:space="preserve">Select pipeline view. </w:t>
      </w:r>
    </w:p>
    <w:p w:rsidR="004F1425"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T</w:t>
      </w:r>
      <w:r w:rsidR="004F1425" w:rsidRPr="00533B88">
        <w:rPr>
          <w:rFonts w:eastAsia="Times New Roman" w:cs="Times New Roman"/>
          <w:b/>
        </w:rPr>
        <w:t xml:space="preserve">ype a name to </w:t>
      </w:r>
      <w:r w:rsidRPr="00533B88">
        <w:rPr>
          <w:rFonts w:eastAsia="Times New Roman" w:cs="Times New Roman"/>
          <w:b/>
        </w:rPr>
        <w:t xml:space="preserve">the </w:t>
      </w:r>
      <w:r w:rsidR="004F1425" w:rsidRPr="00533B88">
        <w:rPr>
          <w:rFonts w:eastAsia="Times New Roman" w:cs="Times New Roman"/>
          <w:b/>
        </w:rPr>
        <w:t>view.</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D03320">
        <w:rPr>
          <w:rFonts w:eastAsia="Times New Roman" w:cs="Times New Roman"/>
          <w:sz w:val="24"/>
          <w:szCs w:val="24"/>
        </w:rPr>
        <w:t xml:space="preserve">In the pipeline settings, </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Select initial job</w:t>
      </w:r>
      <w:r w:rsidRPr="00533B88">
        <w:rPr>
          <w:rFonts w:eastAsia="Times New Roman" w:cs="Times New Roman"/>
          <w:sz w:val="24"/>
          <w:szCs w:val="24"/>
        </w:rPr>
        <w:t xml:space="preserve"> = from which job the pipeline will start. It will show you list of jobs present in your Jenkins master.</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No of builds to display</w:t>
      </w:r>
      <w:r w:rsidRPr="00533B88">
        <w:rPr>
          <w:rFonts w:eastAsia="Times New Roman" w:cs="Times New Roman"/>
          <w:sz w:val="24"/>
          <w:szCs w:val="24"/>
        </w:rPr>
        <w:t xml:space="preserve"> = Select number.</w:t>
      </w:r>
    </w:p>
    <w:p w:rsidR="004F1425"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Refresh frequency</w:t>
      </w:r>
      <w:r w:rsidRPr="00533B88">
        <w:rPr>
          <w:rFonts w:eastAsia="Times New Roman" w:cs="Times New Roman"/>
          <w:sz w:val="24"/>
          <w:szCs w:val="24"/>
        </w:rPr>
        <w:t xml:space="preserve"> = time in sec to refresh. </w:t>
      </w:r>
    </w:p>
    <w:p w:rsidR="004F1425" w:rsidRPr="00D03320" w:rsidRDefault="004F1425" w:rsidP="00EC4D95">
      <w:pPr>
        <w:pStyle w:val="ListParagraph"/>
        <w:widowControl/>
        <w:numPr>
          <w:ilvl w:val="0"/>
          <w:numId w:val="15"/>
        </w:numPr>
        <w:spacing w:before="0" w:line="360" w:lineRule="auto"/>
        <w:rPr>
          <w:rFonts w:eastAsia="Times New Roman" w:cs="Times New Roman"/>
          <w:sz w:val="24"/>
          <w:szCs w:val="24"/>
        </w:rPr>
      </w:pPr>
      <w:r w:rsidRPr="00D03320">
        <w:rPr>
          <w:rFonts w:eastAsia="Times New Roman" w:cs="Times New Roman"/>
          <w:sz w:val="24"/>
          <w:szCs w:val="24"/>
        </w:rPr>
        <w:t>After creating pipeline view, you can see the builds over pipeline view. Click run to start a job, you can see the all the jobs there running sequentially as we created.</w:t>
      </w:r>
    </w:p>
    <w:p w:rsidR="00EF0648" w:rsidRPr="00501044" w:rsidRDefault="004F1425" w:rsidP="00EC4D95">
      <w:pPr>
        <w:pStyle w:val="ListParagraph"/>
        <w:widowControl/>
        <w:numPr>
          <w:ilvl w:val="0"/>
          <w:numId w:val="15"/>
        </w:numPr>
        <w:spacing w:before="0" w:after="240" w:line="360" w:lineRule="auto"/>
        <w:rPr>
          <w:rFonts w:eastAsia="Times New Roman"/>
          <w:sz w:val="24"/>
          <w:szCs w:val="24"/>
        </w:rPr>
      </w:pPr>
      <w:r w:rsidRPr="00D03320">
        <w:rPr>
          <w:rFonts w:eastAsia="Times New Roman" w:cs="Times New Roman"/>
          <w:sz w:val="24"/>
          <w:szCs w:val="24"/>
        </w:rPr>
        <w:t xml:space="preserve">You can see your pipeline view in jobs dashboard by clicking </w:t>
      </w:r>
      <w:r w:rsidRPr="006B6B16">
        <w:rPr>
          <w:rFonts w:eastAsia="Times New Roman" w:cs="Times New Roman"/>
          <w:b/>
          <w:sz w:val="23"/>
          <w:szCs w:val="23"/>
        </w:rPr>
        <w:t>my views</w:t>
      </w:r>
      <w:r w:rsidRPr="00D03320">
        <w:rPr>
          <w:rFonts w:eastAsia="Times New Roman" w:cs="Times New Roman"/>
          <w:sz w:val="24"/>
          <w:szCs w:val="24"/>
        </w:rPr>
        <w:t>. After clicking, you will see all your views (pipeline, list etc).</w:t>
      </w:r>
    </w:p>
    <w:p w:rsidR="00501044" w:rsidRPr="00533B88" w:rsidRDefault="00501044"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USER ADMINISTRATION</w:t>
      </w:r>
    </w:p>
    <w:p w:rsidR="00EC4D95" w:rsidRPr="00551372"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In jenkins, you can create users and restrict users to s</w:t>
      </w:r>
      <w:r>
        <w:rPr>
          <w:rFonts w:eastAsia="Times New Roman" w:cs="Times New Roman"/>
          <w:sz w:val="24"/>
          <w:szCs w:val="24"/>
        </w:rPr>
        <w:t>pecific jobs and specific permissions.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D03320">
        <w:rPr>
          <w:rFonts w:eastAsia="Times New Roman" w:cs="Times New Roman"/>
          <w:sz w:val="24"/>
          <w:szCs w:val="24"/>
        </w:rPr>
        <w:t>There are several methods for creating users and groups in jenkins.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Jenkins-own-db</w:t>
      </w:r>
      <w:r w:rsidRPr="00D03320">
        <w:rPr>
          <w:rFonts w:eastAsia="Times New Roman" w:cs="Times New Roman"/>
          <w:sz w:val="24"/>
          <w:szCs w:val="24"/>
        </w:rPr>
        <w:t xml:space="preserve"> – You can create only users with this option, it saved in context.xml file.</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lastRenderedPageBreak/>
        <w:t>LDAP</w:t>
      </w:r>
      <w:r w:rsidRPr="00D03320">
        <w:rPr>
          <w:rFonts w:eastAsia="Times New Roman" w:cs="Times New Roman"/>
          <w:sz w:val="24"/>
          <w:szCs w:val="24"/>
        </w:rPr>
        <w:t xml:space="preserve"> = You can use LDAP authentication for jenkins. You </w:t>
      </w:r>
      <w:r>
        <w:rPr>
          <w:rFonts w:eastAsia="Times New Roman" w:cs="Times New Roman"/>
          <w:sz w:val="24"/>
          <w:szCs w:val="24"/>
        </w:rPr>
        <w:t>can login with your ldap</w:t>
      </w:r>
      <w:r w:rsidRPr="00D03320">
        <w:rPr>
          <w:rFonts w:eastAsia="Times New Roman" w:cs="Times New Roman"/>
          <w:sz w:val="24"/>
          <w:szCs w:val="24"/>
        </w:rPr>
        <w:t xml:space="preserve"> username and password.</w:t>
      </w:r>
    </w:p>
    <w:p w:rsidR="004F1425" w:rsidRPr="00D03320" w:rsidRDefault="004F1425" w:rsidP="00EC4D95">
      <w:pPr>
        <w:widowControl/>
        <w:numPr>
          <w:ilvl w:val="0"/>
          <w:numId w:val="10"/>
        </w:numPr>
        <w:spacing w:line="360" w:lineRule="auto"/>
        <w:rPr>
          <w:rFonts w:eastAsia="Times New Roman" w:cs="Times New Roman"/>
          <w:sz w:val="24"/>
          <w:szCs w:val="24"/>
        </w:rPr>
      </w:pPr>
      <w:r w:rsidRPr="00F97D80">
        <w:rPr>
          <w:rFonts w:eastAsia="Times New Roman" w:cs="Times New Roman"/>
          <w:b/>
        </w:rPr>
        <w:t>Unix user and password</w:t>
      </w:r>
      <w:r w:rsidRPr="00D03320">
        <w:rPr>
          <w:rFonts w:eastAsia="Times New Roman" w:cs="Times New Roman"/>
          <w:sz w:val="24"/>
          <w:szCs w:val="24"/>
        </w:rPr>
        <w:t xml:space="preserve"> = You can login with unix system users and groups where the jenkins master is installed.</w:t>
      </w:r>
    </w:p>
    <w:p w:rsidR="004F1425" w:rsidRPr="00D03320" w:rsidRDefault="004F1425" w:rsidP="00EC4D95">
      <w:pPr>
        <w:widowControl/>
        <w:numPr>
          <w:ilvl w:val="0"/>
          <w:numId w:val="10"/>
        </w:numPr>
        <w:spacing w:line="360" w:lineRule="auto"/>
        <w:rPr>
          <w:rFonts w:eastAsia="Times New Roman" w:cs="Times New Roman"/>
          <w:b/>
          <w:sz w:val="24"/>
          <w:szCs w:val="24"/>
        </w:rPr>
      </w:pPr>
      <w:r w:rsidRPr="00D03320">
        <w:rPr>
          <w:rFonts w:eastAsia="Times New Roman" w:cs="Times New Roman"/>
          <w:sz w:val="24"/>
          <w:szCs w:val="24"/>
        </w:rPr>
        <w:t>There are several types of permission sets for the users and groups.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Anyone can do anything</w:t>
      </w:r>
      <w:r w:rsidRPr="00D03320">
        <w:rPr>
          <w:rFonts w:eastAsia="Times New Roman" w:cs="Times New Roman"/>
          <w:sz w:val="24"/>
          <w:szCs w:val="24"/>
        </w:rPr>
        <w:t xml:space="preserve"> = means every one </w:t>
      </w:r>
      <w:r>
        <w:rPr>
          <w:rFonts w:eastAsia="Times New Roman" w:cs="Times New Roman"/>
          <w:sz w:val="24"/>
          <w:szCs w:val="24"/>
        </w:rPr>
        <w:t xml:space="preserve">will </w:t>
      </w:r>
      <w:r w:rsidRPr="00D03320">
        <w:rPr>
          <w:rFonts w:eastAsia="Times New Roman" w:cs="Times New Roman"/>
          <w:sz w:val="24"/>
          <w:szCs w:val="24"/>
        </w:rPr>
        <w:t>have admin access, if you check this permission.</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Logged-in-users can do anything</w:t>
      </w:r>
      <w:r w:rsidRPr="00D03320">
        <w:rPr>
          <w:rFonts w:eastAsia="Times New Roman" w:cs="Times New Roman"/>
          <w:sz w:val="24"/>
          <w:szCs w:val="24"/>
        </w:rPr>
        <w:t xml:space="preserve"> = logged-in-users have admin access for everything.</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Matrix based security</w:t>
      </w:r>
      <w:r w:rsidRPr="00D03320">
        <w:rPr>
          <w:rFonts w:eastAsia="Times New Roman" w:cs="Times New Roman"/>
          <w:sz w:val="24"/>
          <w:szCs w:val="24"/>
        </w:rPr>
        <w:t xml:space="preserve"> = To give specific permissions to specific users.</w:t>
      </w:r>
    </w:p>
    <w:p w:rsidR="004F1425" w:rsidRPr="001C16BF"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Project-based matrix security</w:t>
      </w:r>
      <w:r w:rsidRPr="006B6B16">
        <w:rPr>
          <w:rFonts w:eastAsia="Times New Roman" w:cs="Times New Roman"/>
          <w:b/>
          <w:sz w:val="23"/>
          <w:szCs w:val="23"/>
        </w:rPr>
        <w:t xml:space="preserve"> =</w:t>
      </w:r>
      <w:r w:rsidRPr="00D03320">
        <w:rPr>
          <w:rFonts w:eastAsia="Times New Roman" w:cs="Times New Roman"/>
          <w:b/>
          <w:sz w:val="24"/>
          <w:szCs w:val="24"/>
        </w:rPr>
        <w:t xml:space="preserve"> </w:t>
      </w:r>
      <w:r w:rsidRPr="00D03320">
        <w:rPr>
          <w:rFonts w:eastAsia="Times New Roman" w:cs="Times New Roman"/>
          <w:sz w:val="24"/>
          <w:szCs w:val="24"/>
        </w:rPr>
        <w:t>To give specific permissions to specific users for specific projects.</w:t>
      </w:r>
      <w:r>
        <w:rPr>
          <w:rFonts w:eastAsia="Times New Roman" w:cs="Times New Roman"/>
          <w:sz w:val="24"/>
          <w:szCs w:val="24"/>
        </w:rPr>
        <w:t xml:space="preserve"> After enabling this security, you will get an option in the job dashboard called project based security. </w:t>
      </w:r>
    </w:p>
    <w:p w:rsidR="004F1425" w:rsidRPr="001C16BF" w:rsidRDefault="004F1425" w:rsidP="00EC4D95">
      <w:pPr>
        <w:widowControl/>
        <w:numPr>
          <w:ilvl w:val="0"/>
          <w:numId w:val="10"/>
        </w:numPr>
        <w:spacing w:line="360" w:lineRule="auto"/>
        <w:rPr>
          <w:rFonts w:eastAsia="Times New Roman" w:cs="Times New Roman"/>
          <w:sz w:val="24"/>
          <w:szCs w:val="24"/>
        </w:rPr>
      </w:pPr>
      <w:r>
        <w:rPr>
          <w:rFonts w:eastAsia="Times New Roman" w:cs="Times New Roman"/>
          <w:sz w:val="24"/>
          <w:szCs w:val="24"/>
        </w:rPr>
        <w:t>By this</w:t>
      </w:r>
      <w:r w:rsidRPr="001C16BF">
        <w:rPr>
          <w:rFonts w:eastAsia="Times New Roman" w:cs="Times New Roman"/>
          <w:sz w:val="24"/>
          <w:szCs w:val="24"/>
        </w:rPr>
        <w:t xml:space="preserve"> option, you can select which users should have what type of permissions for that specific job. </w:t>
      </w:r>
    </w:p>
    <w:p w:rsidR="004F1425" w:rsidRPr="00D03320" w:rsidRDefault="004F1425" w:rsidP="00EC4D95">
      <w:pPr>
        <w:widowControl/>
        <w:numPr>
          <w:ilvl w:val="0"/>
          <w:numId w:val="10"/>
        </w:numPr>
        <w:spacing w:line="360" w:lineRule="auto"/>
        <w:rPr>
          <w:rFonts w:eastAsia="Times New Roman" w:cs="Times New Roman"/>
          <w:sz w:val="24"/>
          <w:szCs w:val="24"/>
        </w:rPr>
      </w:pPr>
      <w:r w:rsidRPr="00F97D80">
        <w:rPr>
          <w:rFonts w:eastAsia="Times New Roman" w:cs="Times New Roman"/>
          <w:b/>
        </w:rPr>
        <w:t>Role-based authorisation strategy</w:t>
      </w:r>
      <w:r w:rsidRPr="00D03320">
        <w:rPr>
          <w:rFonts w:eastAsia="Times New Roman" w:cs="Times New Roman"/>
          <w:sz w:val="24"/>
          <w:szCs w:val="24"/>
        </w:rPr>
        <w:t xml:space="preserve"> = With this option, you can create a role with specific permissions and you can attach this role users/groups for security concerns.</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All the users/groups who have got this role will</w:t>
      </w:r>
      <w:r>
        <w:rPr>
          <w:rFonts w:eastAsia="Times New Roman" w:cs="Times New Roman"/>
          <w:sz w:val="24"/>
          <w:szCs w:val="24"/>
        </w:rPr>
        <w:t xml:space="preserve"> get permissions what will role have and you can attach this role to a project. So, whatever the permissions the role have and whoever the users/groups attached to that role will get those permissions to that project.</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 xml:space="preserve">You have to install </w:t>
      </w:r>
      <w:r w:rsidRPr="006B6B16">
        <w:rPr>
          <w:rFonts w:eastAsia="Times New Roman" w:cs="Times New Roman"/>
          <w:b/>
          <w:sz w:val="23"/>
          <w:szCs w:val="23"/>
        </w:rPr>
        <w:t>“</w:t>
      </w:r>
      <w:r w:rsidRPr="00F97D80">
        <w:rPr>
          <w:rFonts w:eastAsia="Times New Roman" w:cs="Times New Roman"/>
          <w:b/>
        </w:rPr>
        <w:t>ROLE BASED AUTHORIZATION STRATEGY</w:t>
      </w:r>
      <w:r w:rsidRPr="00D03320">
        <w:rPr>
          <w:rFonts w:eastAsia="Times New Roman" w:cs="Times New Roman"/>
          <w:b/>
          <w:sz w:val="24"/>
          <w:szCs w:val="24"/>
        </w:rPr>
        <w:t>”</w:t>
      </w:r>
      <w:r w:rsidRPr="00D03320">
        <w:rPr>
          <w:rFonts w:eastAsia="Times New Roman" w:cs="Times New Roman"/>
          <w:sz w:val="24"/>
          <w:szCs w:val="24"/>
        </w:rPr>
        <w:t xml:space="preserve"> plugin.</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After installing that plugin, you will get a new opt</w:t>
      </w:r>
      <w:r w:rsidR="002144D5">
        <w:rPr>
          <w:rFonts w:eastAsia="Times New Roman" w:cs="Times New Roman"/>
          <w:sz w:val="24"/>
          <w:szCs w:val="24"/>
        </w:rPr>
        <w:t xml:space="preserve">ion in manage jenkins </w:t>
      </w:r>
      <w:r w:rsidRPr="002144D5">
        <w:rPr>
          <w:rFonts w:eastAsia="Times New Roman" w:cs="Times New Roman"/>
          <w:b/>
        </w:rPr>
        <w:t>manage and assign roles.</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You have to create a role with specific permission</w:t>
      </w:r>
      <w:r w:rsidR="002144D5">
        <w:rPr>
          <w:rFonts w:eastAsia="Times New Roman" w:cs="Times New Roman"/>
          <w:sz w:val="24"/>
          <w:szCs w:val="24"/>
        </w:rPr>
        <w:t>s and add users</w:t>
      </w:r>
      <w:r w:rsidRPr="00D03320">
        <w:rPr>
          <w:rFonts w:eastAsia="Times New Roman" w:cs="Times New Roman"/>
          <w:sz w:val="24"/>
          <w:szCs w:val="24"/>
        </w:rPr>
        <w:t xml:space="preserve"> to that role to get those permissions.</w:t>
      </w:r>
    </w:p>
    <w:p w:rsidR="004F1425" w:rsidRPr="002144D5" w:rsidRDefault="004F1425" w:rsidP="00EC4D95">
      <w:pPr>
        <w:widowControl/>
        <w:numPr>
          <w:ilvl w:val="0"/>
          <w:numId w:val="10"/>
        </w:numPr>
        <w:spacing w:line="360" w:lineRule="auto"/>
        <w:rPr>
          <w:rFonts w:eastAsia="Times New Roman" w:cs="Times New Roman"/>
          <w:b/>
        </w:rPr>
      </w:pPr>
      <w:r w:rsidRPr="002144D5">
        <w:rPr>
          <w:rFonts w:eastAsia="Times New Roman" w:cs="Times New Roman"/>
          <w:b/>
        </w:rPr>
        <w:t>Go to manage and assign roles,</w:t>
      </w:r>
    </w:p>
    <w:p w:rsidR="00533B88" w:rsidRDefault="004F1425" w:rsidP="00EC4D95">
      <w:pPr>
        <w:pStyle w:val="ListParagraph"/>
        <w:widowControl/>
        <w:numPr>
          <w:ilvl w:val="0"/>
          <w:numId w:val="10"/>
        </w:numPr>
        <w:spacing w:line="360" w:lineRule="auto"/>
        <w:rPr>
          <w:rFonts w:eastAsia="Times New Roman" w:cs="Times New Roman"/>
          <w:sz w:val="24"/>
          <w:szCs w:val="24"/>
        </w:rPr>
      </w:pPr>
      <w:r w:rsidRPr="002144D5">
        <w:rPr>
          <w:rFonts w:eastAsia="Times New Roman" w:cs="Times New Roman"/>
          <w:b/>
        </w:rPr>
        <w:t>Click Manage roles,</w:t>
      </w:r>
      <w:r w:rsidRPr="00E0389C">
        <w:rPr>
          <w:rFonts w:eastAsia="Times New Roman" w:cs="Times New Roman"/>
          <w:sz w:val="24"/>
          <w:szCs w:val="24"/>
        </w:rPr>
        <w:t xml:space="preserve"> </w:t>
      </w:r>
    </w:p>
    <w:p w:rsidR="00533B88"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Create a role.</w:t>
      </w:r>
    </w:p>
    <w:p w:rsidR="00533B88"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G</w:t>
      </w:r>
      <w:r w:rsidR="004F1425" w:rsidRPr="00533B88">
        <w:rPr>
          <w:rFonts w:eastAsia="Times New Roman" w:cs="Times New Roman"/>
          <w:b/>
        </w:rPr>
        <w:t>ive specific permissions to that role.</w:t>
      </w:r>
    </w:p>
    <w:p w:rsidR="00E0389C"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Click, Save.</w:t>
      </w:r>
    </w:p>
    <w:p w:rsidR="00533B88" w:rsidRDefault="004F1425" w:rsidP="00EC4D95">
      <w:pPr>
        <w:pStyle w:val="ListParagraph"/>
        <w:widowControl/>
        <w:numPr>
          <w:ilvl w:val="0"/>
          <w:numId w:val="36"/>
        </w:numPr>
        <w:spacing w:line="360" w:lineRule="auto"/>
        <w:rPr>
          <w:rFonts w:eastAsia="Times New Roman" w:cs="Times New Roman"/>
          <w:sz w:val="24"/>
          <w:szCs w:val="24"/>
        </w:rPr>
      </w:pPr>
      <w:r w:rsidRPr="00E0389C">
        <w:rPr>
          <w:rFonts w:eastAsia="Times New Roman" w:cs="Times New Roman"/>
          <w:sz w:val="24"/>
          <w:szCs w:val="24"/>
        </w:rPr>
        <w:t>Click Assign roles,</w:t>
      </w:r>
    </w:p>
    <w:p w:rsidR="00533B88" w:rsidRPr="00533B88" w:rsidRDefault="00E0389C" w:rsidP="00EC4D95">
      <w:pPr>
        <w:pStyle w:val="ListParagraph"/>
        <w:widowControl/>
        <w:numPr>
          <w:ilvl w:val="0"/>
          <w:numId w:val="36"/>
        </w:numPr>
        <w:spacing w:line="360" w:lineRule="auto"/>
        <w:rPr>
          <w:rFonts w:eastAsia="Times New Roman" w:cs="Times New Roman"/>
          <w:sz w:val="24"/>
          <w:szCs w:val="24"/>
        </w:rPr>
      </w:pPr>
      <w:r w:rsidRPr="00533B88">
        <w:rPr>
          <w:rFonts w:eastAsia="Times New Roman" w:cs="Times New Roman"/>
          <w:b/>
        </w:rPr>
        <w:t>Add an user/group.</w:t>
      </w:r>
    </w:p>
    <w:p w:rsidR="00533B88" w:rsidRPr="00533B88" w:rsidRDefault="00E0389C" w:rsidP="00EC4D95">
      <w:pPr>
        <w:pStyle w:val="ListParagraph"/>
        <w:widowControl/>
        <w:numPr>
          <w:ilvl w:val="0"/>
          <w:numId w:val="36"/>
        </w:numPr>
        <w:spacing w:line="360" w:lineRule="auto"/>
        <w:rPr>
          <w:rFonts w:eastAsia="Times New Roman" w:cs="Times New Roman"/>
          <w:sz w:val="24"/>
          <w:szCs w:val="24"/>
        </w:rPr>
      </w:pPr>
      <w:r w:rsidRPr="00533B88">
        <w:rPr>
          <w:rFonts w:eastAsia="Times New Roman" w:cs="Times New Roman"/>
          <w:b/>
        </w:rPr>
        <w:t>Select a role to that user/group.</w:t>
      </w:r>
      <w:r w:rsidR="004F1425" w:rsidRPr="00533B88">
        <w:rPr>
          <w:rFonts w:eastAsia="Times New Roman" w:cs="Times New Roman"/>
          <w:b/>
        </w:rPr>
        <w:t xml:space="preserve"> </w:t>
      </w:r>
    </w:p>
    <w:p w:rsidR="007C1204" w:rsidRPr="00EC4D95" w:rsidRDefault="004F1425" w:rsidP="00EC4D95">
      <w:pPr>
        <w:pStyle w:val="ListParagraph"/>
        <w:widowControl/>
        <w:numPr>
          <w:ilvl w:val="0"/>
          <w:numId w:val="36"/>
        </w:numPr>
        <w:spacing w:after="240" w:line="360" w:lineRule="auto"/>
        <w:rPr>
          <w:rFonts w:eastAsia="Times New Roman" w:cs="Times New Roman"/>
          <w:sz w:val="24"/>
          <w:szCs w:val="24"/>
        </w:rPr>
      </w:pPr>
      <w:r w:rsidRPr="00533B88">
        <w:rPr>
          <w:rFonts w:eastAsia="Times New Roman" w:cs="Times New Roman"/>
          <w:b/>
        </w:rPr>
        <w:lastRenderedPageBreak/>
        <w:t>Click</w:t>
      </w:r>
      <w:r w:rsidR="00E0389C" w:rsidRPr="00533B88">
        <w:rPr>
          <w:rFonts w:eastAsia="Times New Roman" w:cs="Times New Roman"/>
          <w:b/>
        </w:rPr>
        <w:t>,</w:t>
      </w:r>
      <w:r w:rsidRPr="00533B88">
        <w:rPr>
          <w:rFonts w:eastAsia="Times New Roman" w:cs="Times New Roman"/>
          <w:b/>
        </w:rPr>
        <w:t xml:space="preserve"> Save.</w:t>
      </w:r>
    </w:p>
    <w:p w:rsidR="00EC4D95" w:rsidRPr="00533B88" w:rsidRDefault="00EC4D95" w:rsidP="00EC4D95">
      <w:pPr>
        <w:pStyle w:val="ListParagraph"/>
        <w:widowControl/>
        <w:spacing w:line="360" w:lineRule="auto"/>
        <w:ind w:left="720" w:firstLine="0"/>
        <w:rPr>
          <w:rFonts w:eastAsia="Times New Roman" w:cs="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CONFIGURE SMTP IN JENKINS</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We can configure smtp server in jenkins to g</w:t>
      </w:r>
      <w:r>
        <w:rPr>
          <w:rFonts w:eastAsia="Times New Roman" w:cs="Times New Roman"/>
          <w:sz w:val="24"/>
          <w:szCs w:val="24"/>
        </w:rPr>
        <w:t>et notified when a build action</w:t>
      </w:r>
      <w:r w:rsidRPr="00D03320">
        <w:rPr>
          <w:rFonts w:eastAsia="Times New Roman" w:cs="Times New Roman"/>
          <w:sz w:val="24"/>
          <w:szCs w:val="24"/>
        </w:rPr>
        <w:t xml:space="preserve"> occurs.</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You have to download </w:t>
      </w:r>
      <w:r w:rsidRPr="00F97D80">
        <w:rPr>
          <w:rFonts w:eastAsia="Times New Roman" w:cs="Times New Roman"/>
          <w:b/>
        </w:rPr>
        <w:t>Email-ext-plugin</w:t>
      </w:r>
      <w:r w:rsidRPr="00D03320">
        <w:rPr>
          <w:rFonts w:eastAsia="Times New Roman" w:cs="Times New Roman"/>
          <w:sz w:val="24"/>
          <w:szCs w:val="24"/>
        </w:rPr>
        <w:t xml:space="preserve"> and configure your email server in jenkins.</w:t>
      </w:r>
    </w:p>
    <w:p w:rsidR="0094058B" w:rsidRDefault="0094058B"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Go to Manage jenkins, </w:t>
      </w:r>
    </w:p>
    <w:p w:rsidR="004F1425" w:rsidRPr="0094058B" w:rsidRDefault="0094058B" w:rsidP="00EC4D95">
      <w:pPr>
        <w:widowControl/>
        <w:spacing w:line="360" w:lineRule="auto"/>
        <w:ind w:left="720"/>
        <w:rPr>
          <w:rFonts w:eastAsia="Times New Roman" w:cs="Times New Roman"/>
          <w:b/>
        </w:rPr>
      </w:pPr>
      <w:r>
        <w:rPr>
          <w:rFonts w:eastAsia="Times New Roman" w:cs="Times New Roman"/>
          <w:sz w:val="24"/>
          <w:szCs w:val="24"/>
        </w:rPr>
        <w:t xml:space="preserve">       </w:t>
      </w:r>
      <w:r w:rsidRPr="0094058B">
        <w:rPr>
          <w:rFonts w:eastAsia="Times New Roman" w:cs="Times New Roman"/>
          <w:b/>
        </w:rPr>
        <w:t>C</w:t>
      </w:r>
      <w:r>
        <w:rPr>
          <w:rFonts w:eastAsia="Times New Roman" w:cs="Times New Roman"/>
          <w:b/>
        </w:rPr>
        <w:t>lick Configure system.</w:t>
      </w:r>
    </w:p>
    <w:p w:rsidR="00533B88" w:rsidRDefault="0094058B"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extended email configuration,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Type your smtp server.</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Click advanced option.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Select use smtp authentication.</w:t>
      </w:r>
      <w:r w:rsidR="004F1425" w:rsidRPr="00533B88">
        <w:rPr>
          <w:rFonts w:eastAsia="Times New Roman" w:cs="Times New Roman"/>
          <w:b/>
        </w:rPr>
        <w:t xml:space="preserve"> </w:t>
      </w:r>
    </w:p>
    <w:p w:rsidR="00F53426" w:rsidRPr="00533B88" w:rsidRDefault="004F1425"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Type your mail, password, smtp port, ssl.</w:t>
      </w:r>
    </w:p>
    <w:p w:rsidR="00533B88" w:rsidRDefault="004F1425"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email notification,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Type your smtp server. </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advanced option,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Select use smtp authentication.</w:t>
      </w:r>
      <w:r w:rsidR="004F1425" w:rsidRPr="00533B88">
        <w:rPr>
          <w:rFonts w:eastAsia="Times New Roman" w:cs="Times New Roman"/>
          <w:b/>
        </w:rPr>
        <w:t xml:space="preserve"> </w:t>
      </w:r>
    </w:p>
    <w:p w:rsidR="004F1425" w:rsidRPr="00533B88" w:rsidRDefault="004F1425"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Type your mail, password, smtp port, ssl.</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Test the connection by clicking on test button and type your email id. If you get mail</w:t>
      </w:r>
      <w:r>
        <w:rPr>
          <w:rFonts w:eastAsia="Times New Roman" w:cs="Times New Roman"/>
          <w:sz w:val="24"/>
          <w:szCs w:val="24"/>
        </w:rPr>
        <w:t>,</w:t>
      </w:r>
      <w:r w:rsidRPr="00D03320">
        <w:rPr>
          <w:rFonts w:eastAsia="Times New Roman" w:cs="Times New Roman"/>
          <w:sz w:val="24"/>
          <w:szCs w:val="24"/>
        </w:rPr>
        <w:t xml:space="preserve"> you have configured smtp succesfully.</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While creating the project</w:t>
      </w:r>
      <w:r>
        <w:rPr>
          <w:rFonts w:eastAsia="Times New Roman" w:cs="Times New Roman"/>
          <w:sz w:val="24"/>
          <w:szCs w:val="24"/>
        </w:rPr>
        <w:t>,</w:t>
      </w:r>
      <w:r w:rsidRPr="00D03320">
        <w:rPr>
          <w:rFonts w:eastAsia="Times New Roman" w:cs="Times New Roman"/>
          <w:sz w:val="24"/>
          <w:szCs w:val="24"/>
        </w:rPr>
        <w:t xml:space="preserve"> at the bottom of the configure page, click </w:t>
      </w:r>
      <w:r w:rsidRPr="00F97D80">
        <w:rPr>
          <w:rFonts w:eastAsia="Times New Roman" w:cs="Times New Roman"/>
          <w:b/>
        </w:rPr>
        <w:t>email notification</w:t>
      </w:r>
      <w:r w:rsidRPr="00D03320">
        <w:rPr>
          <w:rFonts w:eastAsia="Times New Roman" w:cs="Times New Roman"/>
          <w:sz w:val="24"/>
          <w:szCs w:val="24"/>
        </w:rPr>
        <w:t xml:space="preserve"> and type email ID’S to get notified whenever a build failure occurs.</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You can type any number of email in jenkins. It will send notifications to all mails.</w:t>
      </w:r>
    </w:p>
    <w:p w:rsidR="004F1425" w:rsidRPr="00D03320" w:rsidRDefault="0094058B"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But, this </w:t>
      </w:r>
      <w:r w:rsidR="004F1425" w:rsidRPr="00D03320">
        <w:rPr>
          <w:rFonts w:eastAsia="Times New Roman" w:cs="Times New Roman"/>
          <w:sz w:val="24"/>
          <w:szCs w:val="24"/>
        </w:rPr>
        <w:t xml:space="preserve">option will </w:t>
      </w:r>
      <w:r>
        <w:rPr>
          <w:rFonts w:eastAsia="Times New Roman" w:cs="Times New Roman"/>
          <w:sz w:val="24"/>
          <w:szCs w:val="24"/>
        </w:rPr>
        <w:t>send mails only when build failure occurs</w:t>
      </w:r>
      <w:r w:rsidR="004F1425" w:rsidRPr="00D03320">
        <w:rPr>
          <w:rFonts w:eastAsia="Times New Roman" w:cs="Times New Roman"/>
          <w:sz w:val="24"/>
          <w:szCs w:val="24"/>
        </w:rPr>
        <w:t xml:space="preserve">. It won’t send mails for successful builds. </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To send mail when build is success, there is an</w:t>
      </w:r>
      <w:r w:rsidR="0094058B">
        <w:rPr>
          <w:rFonts w:eastAsia="Times New Roman" w:cs="Times New Roman"/>
          <w:sz w:val="24"/>
          <w:szCs w:val="24"/>
        </w:rPr>
        <w:t>other</w:t>
      </w:r>
      <w:r w:rsidRPr="00D03320">
        <w:rPr>
          <w:rFonts w:eastAsia="Times New Roman" w:cs="Times New Roman"/>
          <w:sz w:val="24"/>
          <w:szCs w:val="24"/>
        </w:rPr>
        <w:t xml:space="preserve"> option.</w:t>
      </w:r>
    </w:p>
    <w:p w:rsidR="00533B88" w:rsidRDefault="004F1425" w:rsidP="00EC4D95">
      <w:pPr>
        <w:widowControl/>
        <w:numPr>
          <w:ilvl w:val="0"/>
          <w:numId w:val="11"/>
        </w:numPr>
        <w:spacing w:line="360" w:lineRule="auto"/>
        <w:rPr>
          <w:rFonts w:eastAsia="Times New Roman" w:cs="Times New Roman"/>
          <w:b/>
          <w:sz w:val="24"/>
          <w:szCs w:val="24"/>
        </w:rPr>
      </w:pPr>
      <w:r w:rsidRPr="00D03320">
        <w:rPr>
          <w:rFonts w:eastAsia="Times New Roman" w:cs="Times New Roman"/>
          <w:sz w:val="24"/>
          <w:szCs w:val="24"/>
        </w:rPr>
        <w:t xml:space="preserve">In post build action, </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Click</w:t>
      </w:r>
      <w:r w:rsidRPr="00533B88">
        <w:rPr>
          <w:rFonts w:eastAsia="Times New Roman" w:cs="Times New Roman"/>
          <w:sz w:val="24"/>
          <w:szCs w:val="24"/>
        </w:rPr>
        <w:t xml:space="preserve"> </w:t>
      </w:r>
      <w:r w:rsidRPr="00533B88">
        <w:rPr>
          <w:rFonts w:eastAsia="Times New Roman" w:cs="Times New Roman"/>
          <w:b/>
        </w:rPr>
        <w:t>editable email notification</w:t>
      </w:r>
      <w:r w:rsidRPr="00533B88">
        <w:rPr>
          <w:rFonts w:eastAsia="Times New Roman" w:cs="Times New Roman"/>
          <w:sz w:val="24"/>
          <w:szCs w:val="24"/>
        </w:rPr>
        <w:t>.</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Project reciepient list</w:t>
      </w:r>
      <w:r w:rsidRPr="00533B88">
        <w:rPr>
          <w:rFonts w:eastAsia="Times New Roman" w:cs="Times New Roman"/>
          <w:sz w:val="24"/>
          <w:szCs w:val="24"/>
        </w:rPr>
        <w:t xml:space="preserve"> = type your emails separated with “,” .</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Content type</w:t>
      </w:r>
      <w:r w:rsidRPr="00533B88">
        <w:rPr>
          <w:rFonts w:eastAsia="Times New Roman" w:cs="Times New Roman"/>
          <w:b/>
          <w:sz w:val="24"/>
          <w:szCs w:val="24"/>
        </w:rPr>
        <w:t xml:space="preserve"> </w:t>
      </w:r>
      <w:r w:rsidRPr="00533B88">
        <w:rPr>
          <w:rFonts w:eastAsia="Times New Roman" w:cs="Times New Roman"/>
          <w:sz w:val="24"/>
          <w:szCs w:val="24"/>
        </w:rPr>
        <w:t>= select how mail should look (html, plain text etc).</w:t>
      </w:r>
    </w:p>
    <w:p w:rsidR="004F1425" w:rsidRP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lastRenderedPageBreak/>
        <w:t>Default subject</w:t>
      </w:r>
      <w:r w:rsidRPr="00533B88">
        <w:rPr>
          <w:rFonts w:eastAsia="Times New Roman" w:cs="Times New Roman"/>
          <w:b/>
          <w:sz w:val="24"/>
          <w:szCs w:val="24"/>
        </w:rPr>
        <w:t xml:space="preserve"> </w:t>
      </w:r>
      <w:r w:rsidRPr="00533B88">
        <w:rPr>
          <w:rFonts w:eastAsia="Times New Roman" w:cs="Times New Roman"/>
          <w:sz w:val="24"/>
          <w:szCs w:val="24"/>
        </w:rPr>
        <w:t>= write down the subject as you like.</w:t>
      </w:r>
    </w:p>
    <w:p w:rsidR="00533B88"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Click advanced settings,</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Click add trigg</w:t>
      </w:r>
      <w:r w:rsidR="0094058B" w:rsidRPr="00533B88">
        <w:rPr>
          <w:rFonts w:eastAsia="Times New Roman" w:cs="Times New Roman"/>
          <w:b/>
        </w:rPr>
        <w:t>er.</w:t>
      </w:r>
      <w:r w:rsidRPr="00533B88">
        <w:rPr>
          <w:rFonts w:eastAsia="Times New Roman" w:cs="Times New Roman"/>
          <w:b/>
        </w:rPr>
        <w:t xml:space="preserve"> </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Select trigger type (fail, success etc)</w:t>
      </w:r>
      <w:r w:rsidR="00533B88">
        <w:rPr>
          <w:rFonts w:eastAsia="Times New Roman" w:cs="Times New Roman"/>
          <w:b/>
        </w:rPr>
        <w:t>.</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Select reci</w:t>
      </w:r>
      <w:r w:rsidR="0094058B" w:rsidRPr="00533B88">
        <w:rPr>
          <w:rFonts w:eastAsia="Times New Roman" w:cs="Times New Roman"/>
          <w:b/>
        </w:rPr>
        <w:t>epents list (to get emails)</w:t>
      </w:r>
    </w:p>
    <w:p w:rsidR="004F1425" w:rsidRPr="00533B88" w:rsidRDefault="0094058B"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save.</w:t>
      </w:r>
    </w:p>
    <w:p w:rsidR="004F1425" w:rsidRPr="00D03320" w:rsidRDefault="00533B88"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You c</w:t>
      </w:r>
      <w:r w:rsidR="004F1425" w:rsidRPr="00D03320">
        <w:rPr>
          <w:rFonts w:eastAsia="Times New Roman" w:cs="Times New Roman"/>
          <w:sz w:val="24"/>
          <w:szCs w:val="24"/>
        </w:rPr>
        <w:t>an add as many trigger</w:t>
      </w:r>
      <w:r w:rsidR="0094058B">
        <w:rPr>
          <w:rFonts w:eastAsia="Times New Roman" w:cs="Times New Roman"/>
          <w:sz w:val="24"/>
          <w:szCs w:val="24"/>
        </w:rPr>
        <w:t>s</w:t>
      </w:r>
      <w:r w:rsidR="004F1425" w:rsidRPr="00D03320">
        <w:rPr>
          <w:rFonts w:eastAsia="Times New Roman" w:cs="Times New Roman"/>
          <w:sz w:val="24"/>
          <w:szCs w:val="24"/>
        </w:rPr>
        <w:t xml:space="preserve"> as you want.</w:t>
      </w:r>
    </w:p>
    <w:p w:rsidR="004F1425" w:rsidRPr="00501044" w:rsidRDefault="004F1425" w:rsidP="00EC4D95">
      <w:pPr>
        <w:widowControl/>
        <w:numPr>
          <w:ilvl w:val="0"/>
          <w:numId w:val="11"/>
        </w:numPr>
        <w:spacing w:after="240" w:line="360" w:lineRule="auto"/>
        <w:rPr>
          <w:rFonts w:eastAsia="Times New Roman"/>
          <w:sz w:val="24"/>
          <w:szCs w:val="24"/>
        </w:rPr>
      </w:pPr>
      <w:r w:rsidRPr="00D03320">
        <w:rPr>
          <w:rFonts w:eastAsia="Times New Roman" w:cs="Times New Roman"/>
          <w:sz w:val="24"/>
          <w:szCs w:val="24"/>
        </w:rPr>
        <w:t>Now, it will send mails regarding build success, fails</w:t>
      </w:r>
      <w:r w:rsidR="0094058B">
        <w:rPr>
          <w:rFonts w:eastAsia="Times New Roman" w:cs="Times New Roman"/>
          <w:sz w:val="24"/>
          <w:szCs w:val="24"/>
        </w:rPr>
        <w:t>, abort</w:t>
      </w:r>
      <w:r w:rsidRPr="00D03320">
        <w:rPr>
          <w:rFonts w:eastAsia="Times New Roman" w:cs="Times New Roman"/>
          <w:sz w:val="24"/>
          <w:szCs w:val="24"/>
        </w:rPr>
        <w:t xml:space="preserve"> etc to all the reciepents as we mentioned.</w:t>
      </w:r>
    </w:p>
    <w:p w:rsidR="00501044" w:rsidRPr="00D03320" w:rsidRDefault="00501044" w:rsidP="00EC4D95">
      <w:pPr>
        <w:widowControl/>
        <w:spacing w:line="360" w:lineRule="auto"/>
        <w:ind w:left="720"/>
        <w:rPr>
          <w:rFonts w:eastAsia="Times New Roman"/>
          <w:sz w:val="24"/>
          <w:szCs w:val="24"/>
        </w:rPr>
      </w:pPr>
    </w:p>
    <w:p w:rsidR="00EF0648" w:rsidRPr="00533B88" w:rsidRDefault="009D6A1E"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DEPLOY BUILDS TO CONTAINER</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After the build is completed, the next </w:t>
      </w:r>
      <w:r w:rsidR="0094058B">
        <w:rPr>
          <w:rFonts w:eastAsia="Times New Roman" w:cs="Times New Roman"/>
          <w:sz w:val="24"/>
          <w:szCs w:val="24"/>
        </w:rPr>
        <w:t xml:space="preserve">big thing in the project would be </w:t>
      </w:r>
      <w:r w:rsidRPr="00D03320">
        <w:rPr>
          <w:rFonts w:eastAsia="Times New Roman" w:cs="Times New Roman"/>
          <w:sz w:val="24"/>
          <w:szCs w:val="24"/>
        </w:rPr>
        <w:t>deploy build files to conatainer</w:t>
      </w:r>
      <w:r w:rsidR="0094058B">
        <w:rPr>
          <w:rFonts w:eastAsia="Times New Roman" w:cs="Times New Roman"/>
          <w:sz w:val="24"/>
          <w:szCs w:val="24"/>
        </w:rPr>
        <w:t>s</w:t>
      </w:r>
      <w:r w:rsidRPr="00D03320">
        <w:rPr>
          <w:rFonts w:eastAsia="Times New Roman" w:cs="Times New Roman"/>
          <w:sz w:val="24"/>
          <w:szCs w:val="24"/>
        </w:rPr>
        <w:t xml:space="preserve"> (tomcat, jboss etc).</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Jenkins will deploy build files to container automatically, after building completes. We have to download </w:t>
      </w:r>
      <w:r w:rsidRPr="00F97D80">
        <w:rPr>
          <w:rFonts w:eastAsia="Times New Roman" w:cs="Times New Roman"/>
          <w:b/>
        </w:rPr>
        <w:t>deploy-to-container-plugin</w:t>
      </w:r>
      <w:r w:rsidRPr="00D03320">
        <w:rPr>
          <w:rFonts w:eastAsia="Times New Roman" w:cs="Times New Roman"/>
          <w:sz w:val="24"/>
          <w:szCs w:val="24"/>
        </w:rPr>
        <w:t xml:space="preserve"> in jenkins.</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You have to create a new user an</w:t>
      </w:r>
      <w:r>
        <w:rPr>
          <w:rFonts w:eastAsia="Times New Roman" w:cs="Times New Roman"/>
          <w:sz w:val="24"/>
          <w:szCs w:val="24"/>
        </w:rPr>
        <w:t>d a new role in tomcat</w:t>
      </w:r>
      <w:r w:rsidRPr="00D03320">
        <w:rPr>
          <w:rFonts w:eastAsia="Times New Roman" w:cs="Times New Roman"/>
          <w:sz w:val="24"/>
          <w:szCs w:val="24"/>
        </w:rPr>
        <w:t xml:space="preserve"> to deploy builds automatically to container through Jenkins and the role is </w:t>
      </w:r>
      <w:r w:rsidRPr="00F97D80">
        <w:rPr>
          <w:rFonts w:eastAsia="Times New Roman" w:cs="Times New Roman"/>
          <w:b/>
        </w:rPr>
        <w:t>“manager-script”.</w:t>
      </w:r>
    </w:p>
    <w:p w:rsidR="004F1425" w:rsidRPr="00D03320" w:rsidRDefault="004F1425" w:rsidP="00EC4D95">
      <w:pPr>
        <w:widowControl/>
        <w:numPr>
          <w:ilvl w:val="0"/>
          <w:numId w:val="12"/>
        </w:numPr>
        <w:spacing w:line="360" w:lineRule="auto"/>
        <w:rPr>
          <w:rFonts w:eastAsia="Times New Roman" w:cs="Times New Roman"/>
          <w:b/>
          <w:sz w:val="24"/>
          <w:szCs w:val="24"/>
        </w:rPr>
      </w:pPr>
      <w:r w:rsidRPr="00D03320">
        <w:rPr>
          <w:rFonts w:eastAsia="Times New Roman" w:cs="Times New Roman"/>
          <w:sz w:val="24"/>
          <w:szCs w:val="24"/>
        </w:rPr>
        <w:t xml:space="preserve">Go to </w:t>
      </w:r>
      <w:r w:rsidRPr="00F97D80">
        <w:rPr>
          <w:rFonts w:eastAsia="Times New Roman" w:cs="Times New Roman"/>
          <w:b/>
        </w:rPr>
        <w:t>tomcatusers</w:t>
      </w:r>
      <w:r w:rsidRPr="006B6B16">
        <w:rPr>
          <w:rFonts w:eastAsia="Times New Roman" w:cs="Times New Roman"/>
          <w:b/>
          <w:sz w:val="23"/>
          <w:szCs w:val="23"/>
        </w:rPr>
        <w:t>.</w:t>
      </w:r>
      <w:r w:rsidRPr="00F97D80">
        <w:rPr>
          <w:rFonts w:eastAsia="Times New Roman" w:cs="Times New Roman"/>
          <w:b/>
        </w:rPr>
        <w:t>xml</w:t>
      </w:r>
      <w:r w:rsidRPr="00D03320">
        <w:rPr>
          <w:rFonts w:eastAsia="Times New Roman" w:cs="Times New Roman"/>
          <w:sz w:val="24"/>
          <w:szCs w:val="24"/>
        </w:rPr>
        <w:t xml:space="preserve"> file</w:t>
      </w:r>
      <w:r w:rsidRPr="00D03320">
        <w:rPr>
          <w:rFonts w:eastAsia="Times New Roman" w:cs="Times New Roman"/>
          <w:b/>
          <w:sz w:val="24"/>
          <w:szCs w:val="24"/>
        </w:rPr>
        <w:t>,</w:t>
      </w:r>
      <w:r w:rsidRPr="00D03320">
        <w:rPr>
          <w:rFonts w:eastAsia="Times New Roman" w:cs="Times New Roman"/>
          <w:sz w:val="24"/>
          <w:szCs w:val="24"/>
        </w:rPr>
        <w:t xml:space="preserve"> add a line in users section.</w:t>
      </w:r>
    </w:p>
    <w:p w:rsidR="004F1425" w:rsidRPr="00F97D80" w:rsidRDefault="004F1425" w:rsidP="00EC4D95">
      <w:pPr>
        <w:widowControl/>
        <w:spacing w:line="360" w:lineRule="auto"/>
        <w:ind w:left="720"/>
        <w:rPr>
          <w:rFonts w:eastAsia="Times New Roman" w:cs="Times New Roman"/>
          <w:b/>
        </w:rPr>
      </w:pPr>
      <w:r w:rsidRPr="00F97D80">
        <w:rPr>
          <w:rFonts w:eastAsia="Times New Roman" w:cs="Times New Roman"/>
          <w:b/>
        </w:rPr>
        <w:t xml:space="preserve">    &lt;user username=”deploy” password=”deploy” roles=”manager-script”/&gt;</w:t>
      </w:r>
    </w:p>
    <w:p w:rsidR="003950CF" w:rsidRDefault="003950CF" w:rsidP="00EC4D95">
      <w:pPr>
        <w:pStyle w:val="ListParagraph"/>
        <w:widowControl/>
        <w:numPr>
          <w:ilvl w:val="0"/>
          <w:numId w:val="34"/>
        </w:numPr>
        <w:spacing w:line="360" w:lineRule="auto"/>
        <w:rPr>
          <w:rFonts w:eastAsia="Times New Roman" w:cs="Times New Roman"/>
          <w:sz w:val="24"/>
          <w:szCs w:val="24"/>
        </w:rPr>
      </w:pPr>
      <w:r>
        <w:rPr>
          <w:rFonts w:eastAsia="Times New Roman" w:cs="Times New Roman"/>
          <w:sz w:val="24"/>
          <w:szCs w:val="24"/>
        </w:rPr>
        <w:t>Go to jenkins, go to your build job.</w:t>
      </w:r>
    </w:p>
    <w:p w:rsidR="00533B88" w:rsidRDefault="003950CF" w:rsidP="00EC4D95">
      <w:pPr>
        <w:pStyle w:val="ListParagraph"/>
        <w:widowControl/>
        <w:numPr>
          <w:ilvl w:val="0"/>
          <w:numId w:val="34"/>
        </w:numPr>
        <w:spacing w:line="360" w:lineRule="auto"/>
        <w:rPr>
          <w:rFonts w:eastAsia="Times New Roman" w:cs="Times New Roman"/>
          <w:sz w:val="24"/>
          <w:szCs w:val="24"/>
        </w:rPr>
      </w:pPr>
      <w:r>
        <w:rPr>
          <w:rFonts w:eastAsia="Times New Roman" w:cs="Times New Roman"/>
          <w:sz w:val="24"/>
          <w:szCs w:val="24"/>
        </w:rPr>
        <w:t>I</w:t>
      </w:r>
      <w:r w:rsidR="004F1425" w:rsidRPr="00F53426">
        <w:rPr>
          <w:rFonts w:eastAsia="Times New Roman" w:cs="Times New Roman"/>
          <w:sz w:val="24"/>
          <w:szCs w:val="24"/>
        </w:rPr>
        <w:t>n post build action</w:t>
      </w:r>
      <w:r>
        <w:rPr>
          <w:rFonts w:eastAsia="Times New Roman" w:cs="Times New Roman"/>
          <w:sz w:val="24"/>
          <w:szCs w:val="24"/>
        </w:rPr>
        <w:t>s</w:t>
      </w:r>
      <w:r w:rsidR="0094058B" w:rsidRPr="00F53426">
        <w:rPr>
          <w:rFonts w:eastAsia="Times New Roman" w:cs="Times New Roman"/>
          <w:sz w:val="24"/>
          <w:szCs w:val="24"/>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Select Deploy war/ear to container</w:t>
      </w:r>
      <w:r w:rsidR="0094058B" w:rsidRPr="00533B88">
        <w:rPr>
          <w:rFonts w:eastAsia="Times New Roman" w:cs="Times New Roman"/>
          <w:b/>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3950CF">
        <w:rPr>
          <w:rFonts w:eastAsia="Times New Roman" w:cs="Times New Roman"/>
          <w:b/>
        </w:rPr>
        <w:t>Mention build file</w:t>
      </w:r>
      <w:r w:rsidR="004F1425" w:rsidRPr="00533B88">
        <w:rPr>
          <w:rFonts w:eastAsia="Times New Roman" w:cs="Times New Roman"/>
          <w:b/>
        </w:rPr>
        <w:t xml:space="preserve"> path</w:t>
      </w:r>
      <w:r w:rsidR="003950CF">
        <w:rPr>
          <w:rFonts w:eastAsia="Times New Roman" w:cs="Times New Roman"/>
          <w:b/>
        </w:rPr>
        <w:t xml:space="preserve"> = path/to/war</w:t>
      </w:r>
      <w:r>
        <w:rPr>
          <w:rFonts w:eastAsia="Times New Roman" w:cs="Times New Roman"/>
          <w:b/>
        </w:rPr>
        <w:t xml:space="preserve"> (*.war)</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Add Credentials (which we created with manager-script role)</w:t>
      </w:r>
      <w:r w:rsidR="0094058B" w:rsidRPr="00533B88">
        <w:rPr>
          <w:rFonts w:eastAsia="Times New Roman" w:cs="Times New Roman"/>
          <w:b/>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 xml:space="preserve">Add your container Path (url). </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Add c</w:t>
      </w:r>
      <w:r w:rsidR="004F1425" w:rsidRPr="00533B88">
        <w:rPr>
          <w:rFonts w:eastAsia="Times New Roman" w:cs="Times New Roman"/>
          <w:b/>
        </w:rPr>
        <w:t>ontext path</w:t>
      </w:r>
      <w:r w:rsidR="0094058B" w:rsidRPr="00533B88">
        <w:rPr>
          <w:rFonts w:eastAsia="Times New Roman" w:cs="Times New Roman"/>
          <w:b/>
        </w:rPr>
        <w:t>.</w:t>
      </w:r>
    </w:p>
    <w:p w:rsidR="004F1425"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It will automatically build and deploy it to your container.</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Username and password for manager-script role can be anything. As for the test purpose I gave “</w:t>
      </w:r>
      <w:r w:rsidRPr="00993015">
        <w:rPr>
          <w:rFonts w:eastAsia="Times New Roman" w:cs="Times New Roman"/>
          <w:b/>
        </w:rPr>
        <w:t>deploy</w:t>
      </w:r>
      <w:r w:rsidRPr="00D03320">
        <w:rPr>
          <w:rFonts w:eastAsia="Times New Roman" w:cs="Times New Roman"/>
          <w:sz w:val="24"/>
          <w:szCs w:val="24"/>
        </w:rPr>
        <w:t>” for both username and password.</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lastRenderedPageBreak/>
        <w:t>Above is one method to deploy artic</w:t>
      </w:r>
      <w:r w:rsidR="0094058B">
        <w:rPr>
          <w:rFonts w:eastAsia="Times New Roman" w:cs="Times New Roman"/>
          <w:sz w:val="24"/>
          <w:szCs w:val="24"/>
        </w:rPr>
        <w:t xml:space="preserve">rafts to container. But, generally In productions everyone </w:t>
      </w:r>
      <w:r w:rsidRPr="00D03320">
        <w:rPr>
          <w:rFonts w:eastAsia="Times New Roman" w:cs="Times New Roman"/>
          <w:sz w:val="24"/>
          <w:szCs w:val="24"/>
        </w:rPr>
        <w:t>use</w:t>
      </w:r>
      <w:r w:rsidR="0094058B">
        <w:rPr>
          <w:rFonts w:eastAsia="Times New Roman" w:cs="Times New Roman"/>
          <w:sz w:val="24"/>
          <w:szCs w:val="24"/>
        </w:rPr>
        <w:t>s</w:t>
      </w:r>
      <w:r w:rsidRPr="00D03320">
        <w:rPr>
          <w:rFonts w:eastAsia="Times New Roman" w:cs="Times New Roman"/>
          <w:sz w:val="24"/>
          <w:szCs w:val="24"/>
        </w:rPr>
        <w:t xml:space="preserve"> separate jobs for both building and deploying purposes.</w:t>
      </w:r>
    </w:p>
    <w:p w:rsidR="004F1425" w:rsidRPr="009F1A65"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For this type of deployments, You have to download the </w:t>
      </w:r>
      <w:r w:rsidRPr="00F97D80">
        <w:rPr>
          <w:rFonts w:eastAsia="Times New Roman" w:cs="Times New Roman"/>
          <w:b/>
        </w:rPr>
        <w:t>CLONE WORKSPACE SCM PLUGIN</w:t>
      </w:r>
      <w:r>
        <w:rPr>
          <w:rFonts w:eastAsia="Times New Roman" w:cs="Times New Roman"/>
          <w:b/>
          <w:sz w:val="24"/>
          <w:szCs w:val="24"/>
        </w:rPr>
        <w:t>.</w:t>
      </w:r>
    </w:p>
    <w:p w:rsidR="004F1425" w:rsidRPr="009F1A65" w:rsidRDefault="004F1425" w:rsidP="00EC4D95">
      <w:pPr>
        <w:widowControl/>
        <w:numPr>
          <w:ilvl w:val="0"/>
          <w:numId w:val="12"/>
        </w:numPr>
        <w:spacing w:line="360" w:lineRule="auto"/>
        <w:rPr>
          <w:rFonts w:eastAsia="Times New Roman" w:cs="Times New Roman"/>
          <w:sz w:val="24"/>
          <w:szCs w:val="24"/>
        </w:rPr>
      </w:pPr>
      <w:r>
        <w:rPr>
          <w:rFonts w:eastAsia="Times New Roman" w:cs="Times New Roman"/>
          <w:sz w:val="24"/>
          <w:szCs w:val="24"/>
        </w:rPr>
        <w:t xml:space="preserve">This </w:t>
      </w:r>
      <w:r w:rsidR="0094058B">
        <w:rPr>
          <w:rFonts w:eastAsia="Times New Roman" w:cs="Times New Roman"/>
          <w:sz w:val="24"/>
          <w:szCs w:val="24"/>
        </w:rPr>
        <w:t xml:space="preserve">plugin will clone the build </w:t>
      </w:r>
      <w:r>
        <w:rPr>
          <w:rFonts w:eastAsia="Times New Roman" w:cs="Times New Roman"/>
          <w:sz w:val="24"/>
          <w:szCs w:val="24"/>
        </w:rPr>
        <w:t>workspace dir to other jobs as we specified. By that cloned workspace, Jenkins will deploy the builds to containers.</w:t>
      </w:r>
    </w:p>
    <w:p w:rsidR="0094058B" w:rsidRDefault="004F1425" w:rsidP="00EC4D95">
      <w:pPr>
        <w:widowControl/>
        <w:numPr>
          <w:ilvl w:val="0"/>
          <w:numId w:val="12"/>
        </w:numPr>
        <w:spacing w:line="360" w:lineRule="auto"/>
        <w:rPr>
          <w:rFonts w:eastAsia="Times New Roman" w:cs="Times New Roman"/>
          <w:sz w:val="24"/>
          <w:szCs w:val="24"/>
        </w:rPr>
      </w:pPr>
      <w:r w:rsidRPr="009F1A65">
        <w:rPr>
          <w:rFonts w:eastAsia="Times New Roman" w:cs="Times New Roman"/>
          <w:sz w:val="24"/>
          <w:szCs w:val="24"/>
        </w:rPr>
        <w:t xml:space="preserve"> After installing clone plugin. </w:t>
      </w:r>
    </w:p>
    <w:p w:rsidR="004F1425" w:rsidRPr="0094058B" w:rsidRDefault="0094058B" w:rsidP="00EC4D95">
      <w:pPr>
        <w:widowControl/>
        <w:spacing w:line="360" w:lineRule="auto"/>
        <w:ind w:left="720"/>
        <w:rPr>
          <w:rFonts w:eastAsia="Times New Roman" w:cs="Times New Roman"/>
          <w:b/>
        </w:rPr>
      </w:pPr>
      <w:r w:rsidRPr="0094058B">
        <w:rPr>
          <w:rFonts w:eastAsia="Times New Roman" w:cs="Times New Roman"/>
          <w:b/>
        </w:rPr>
        <w:t xml:space="preserve">       </w:t>
      </w:r>
      <w:r w:rsidR="00993015">
        <w:rPr>
          <w:rFonts w:eastAsia="Times New Roman" w:cs="Times New Roman"/>
          <w:b/>
        </w:rPr>
        <w:t xml:space="preserve"> </w:t>
      </w:r>
      <w:r w:rsidR="004F1425" w:rsidRPr="0094058B">
        <w:rPr>
          <w:rFonts w:eastAsia="Times New Roman" w:cs="Times New Roman"/>
          <w:b/>
        </w:rPr>
        <w:t>Go to build(parent) job,</w:t>
      </w:r>
    </w:p>
    <w:p w:rsidR="00533B88" w:rsidRDefault="004F1425"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post build action</w:t>
      </w:r>
      <w:r w:rsidR="00993015">
        <w:rPr>
          <w:rFonts w:eastAsia="Times New Roman" w:cs="Times New Roman"/>
          <w:sz w:val="24"/>
          <w:szCs w:val="24"/>
        </w:rPr>
        <w:t>s</w:t>
      </w:r>
      <w:r w:rsidRPr="00F53426">
        <w:rPr>
          <w:rFonts w:eastAsia="Times New Roman" w:cs="Times New Roman"/>
          <w:sz w:val="24"/>
          <w:szCs w:val="24"/>
        </w:rPr>
        <w:t xml:space="preserve">, </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S</w:t>
      </w:r>
      <w:r w:rsidR="004F1425" w:rsidRPr="00533B88">
        <w:rPr>
          <w:rFonts w:eastAsia="Times New Roman" w:cs="Times New Roman"/>
          <w:b/>
        </w:rPr>
        <w:t>elect archieve for clone workspace SCM,</w:t>
      </w:r>
    </w:p>
    <w:p w:rsid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Files to include in workspace</w:t>
      </w:r>
      <w:r w:rsidR="004F1425" w:rsidRPr="00533B88">
        <w:rPr>
          <w:rFonts w:eastAsia="Times New Roman" w:cs="Times New Roman"/>
          <w:sz w:val="24"/>
          <w:szCs w:val="24"/>
        </w:rPr>
        <w:t xml:space="preserve"> = which files should be include in workspace(**/*.war).</w:t>
      </w:r>
    </w:p>
    <w:p w:rsid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Criteria for build to be archieved</w:t>
      </w:r>
      <w:r>
        <w:rPr>
          <w:rFonts w:eastAsia="Times New Roman" w:cs="Times New Roman"/>
          <w:sz w:val="24"/>
          <w:szCs w:val="24"/>
        </w:rPr>
        <w:t xml:space="preserve"> = </w:t>
      </w:r>
      <w:r w:rsidR="004F1425" w:rsidRPr="00533B88">
        <w:rPr>
          <w:rFonts w:eastAsia="Times New Roman" w:cs="Times New Roman"/>
          <w:sz w:val="24"/>
          <w:szCs w:val="24"/>
        </w:rPr>
        <w:t>most re</w:t>
      </w:r>
      <w:r>
        <w:rPr>
          <w:rFonts w:eastAsia="Times New Roman" w:cs="Times New Roman"/>
          <w:sz w:val="24"/>
          <w:szCs w:val="24"/>
        </w:rPr>
        <w:t xml:space="preserve">cent successful build </w:t>
      </w:r>
      <w:r w:rsidR="004F1425" w:rsidRPr="00533B88">
        <w:rPr>
          <w:rFonts w:eastAsia="Times New Roman" w:cs="Times New Roman"/>
          <w:sz w:val="24"/>
          <w:szCs w:val="24"/>
        </w:rPr>
        <w:t>(or) other options to deploy.</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Archieve method</w:t>
      </w:r>
      <w:r w:rsidR="004F1425" w:rsidRPr="00533B88">
        <w:rPr>
          <w:rFonts w:eastAsia="Times New Roman" w:cs="Times New Roman"/>
          <w:b/>
          <w:sz w:val="24"/>
          <w:szCs w:val="24"/>
        </w:rPr>
        <w:t xml:space="preserve"> </w:t>
      </w:r>
      <w:r w:rsidR="004F1425" w:rsidRPr="00533B88">
        <w:rPr>
          <w:rFonts w:eastAsia="Times New Roman" w:cs="Times New Roman"/>
          <w:sz w:val="24"/>
          <w:szCs w:val="24"/>
        </w:rPr>
        <w:t>=</w:t>
      </w:r>
      <w:r w:rsidR="004F1425" w:rsidRPr="00533B88">
        <w:rPr>
          <w:rFonts w:eastAsia="Times New Roman" w:cs="Times New Roman"/>
          <w:b/>
          <w:sz w:val="24"/>
          <w:szCs w:val="24"/>
        </w:rPr>
        <w:t xml:space="preserve"> </w:t>
      </w:r>
      <w:r w:rsidR="004F1425" w:rsidRPr="00533B88">
        <w:rPr>
          <w:rFonts w:eastAsia="Times New Roman" w:cs="Times New Roman"/>
          <w:sz w:val="24"/>
          <w:szCs w:val="24"/>
        </w:rPr>
        <w:t>tar (or) zip</w:t>
      </w:r>
      <w:r w:rsidR="004F1425" w:rsidRPr="00533B88">
        <w:rPr>
          <w:rFonts w:eastAsia="Times New Roman" w:cs="Times New Roman"/>
          <w:b/>
          <w:sz w:val="24"/>
          <w:szCs w:val="24"/>
        </w:rPr>
        <w:t>.</w:t>
      </w:r>
    </w:p>
    <w:p w:rsidR="004F1425"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Now, create a </w:t>
      </w:r>
      <w:r w:rsidRPr="003950CF">
        <w:rPr>
          <w:rFonts w:eastAsia="Times New Roman" w:cs="Times New Roman"/>
          <w:b/>
        </w:rPr>
        <w:t>freestyle</w:t>
      </w:r>
      <w:r w:rsidRPr="00D03320">
        <w:rPr>
          <w:rFonts w:eastAsia="Times New Roman" w:cs="Times New Roman"/>
          <w:sz w:val="24"/>
          <w:szCs w:val="24"/>
        </w:rPr>
        <w:t xml:space="preserve"> job for deployment.</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In deployment job, you should select which build job should be cloned to deploy to container.</w:t>
      </w:r>
    </w:p>
    <w:p w:rsidR="00993015" w:rsidRDefault="0094058B" w:rsidP="00EC4D95">
      <w:pPr>
        <w:widowControl/>
        <w:numPr>
          <w:ilvl w:val="0"/>
          <w:numId w:val="12"/>
        </w:numPr>
        <w:spacing w:line="360" w:lineRule="auto"/>
        <w:rPr>
          <w:rFonts w:eastAsia="Times New Roman" w:cs="Times New Roman"/>
          <w:b/>
          <w:sz w:val="24"/>
          <w:szCs w:val="24"/>
        </w:rPr>
      </w:pPr>
      <w:r>
        <w:rPr>
          <w:rFonts w:eastAsia="Times New Roman" w:cs="Times New Roman"/>
          <w:sz w:val="24"/>
          <w:szCs w:val="24"/>
        </w:rPr>
        <w:t xml:space="preserve">Go to deployment job, </w:t>
      </w:r>
    </w:p>
    <w:p w:rsidR="00993015" w:rsidRPr="00993015" w:rsidRDefault="0094058B" w:rsidP="00EC4D95">
      <w:pPr>
        <w:widowControl/>
        <w:numPr>
          <w:ilvl w:val="0"/>
          <w:numId w:val="12"/>
        </w:numPr>
        <w:spacing w:line="360" w:lineRule="auto"/>
        <w:rPr>
          <w:rFonts w:eastAsia="Times New Roman" w:cs="Times New Roman"/>
          <w:sz w:val="24"/>
          <w:szCs w:val="24"/>
        </w:rPr>
      </w:pPr>
      <w:r w:rsidRPr="00993015">
        <w:rPr>
          <w:rFonts w:eastAsia="Times New Roman" w:cs="Times New Roman"/>
          <w:sz w:val="24"/>
          <w:szCs w:val="24"/>
        </w:rPr>
        <w:t>I</w:t>
      </w:r>
      <w:r w:rsidR="00993015" w:rsidRPr="00993015">
        <w:rPr>
          <w:rFonts w:eastAsia="Times New Roman" w:cs="Times New Roman"/>
          <w:sz w:val="24"/>
          <w:szCs w:val="24"/>
        </w:rPr>
        <w:t>n source code management section</w:t>
      </w:r>
      <w:r w:rsidRPr="00993015">
        <w:rPr>
          <w:rFonts w:eastAsia="Times New Roman" w:cs="Times New Roman"/>
          <w:sz w:val="24"/>
          <w:szCs w:val="24"/>
        </w:rPr>
        <w:t>,</w:t>
      </w:r>
      <w:r w:rsidR="00993015" w:rsidRPr="00993015">
        <w:rPr>
          <w:rFonts w:eastAsia="Times New Roman" w:cs="Times New Roman"/>
          <w:sz w:val="24"/>
          <w:szCs w:val="24"/>
        </w:rPr>
        <w:t xml:space="preserve">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S</w:t>
      </w:r>
      <w:r w:rsidR="004F1425" w:rsidRPr="00533B88">
        <w:rPr>
          <w:rFonts w:eastAsia="Times New Roman" w:cs="Times New Roman"/>
          <w:b/>
        </w:rPr>
        <w:t>elect clone workspace</w:t>
      </w:r>
      <w:r w:rsidR="0094058B" w:rsidRPr="00533B88">
        <w:rPr>
          <w:rFonts w:eastAsia="Times New Roman" w:cs="Times New Roman"/>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parent project</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which project to be deployed</w:t>
      </w:r>
      <w:r w:rsidR="00533B88">
        <w:rPr>
          <w:rFonts w:eastAsia="Times New Roman" w:cs="Times New Roman"/>
          <w:b/>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Crieteria for parent build</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Select most recent successful build (or) other options</w:t>
      </w:r>
      <w:r w:rsidR="004F1425" w:rsidRPr="00533B88">
        <w:rPr>
          <w:rFonts w:eastAsia="Times New Roman" w:cs="Times New Roman"/>
          <w:b/>
          <w:sz w:val="24"/>
          <w:szCs w:val="24"/>
        </w:rPr>
        <w:t>.</w:t>
      </w:r>
    </w:p>
    <w:p w:rsidR="00993015" w:rsidRPr="00993015" w:rsidRDefault="00993015" w:rsidP="00EC4D95">
      <w:pPr>
        <w:widowControl/>
        <w:numPr>
          <w:ilvl w:val="0"/>
          <w:numId w:val="12"/>
        </w:numPr>
        <w:spacing w:line="360" w:lineRule="auto"/>
        <w:rPr>
          <w:rFonts w:eastAsia="Times New Roman" w:cs="Times New Roman"/>
          <w:sz w:val="24"/>
          <w:szCs w:val="24"/>
        </w:rPr>
      </w:pPr>
      <w:r w:rsidRPr="00993015">
        <w:rPr>
          <w:rFonts w:eastAsia="Times New Roman" w:cs="Times New Roman"/>
          <w:sz w:val="24"/>
          <w:szCs w:val="24"/>
        </w:rPr>
        <w:t>In post Build Action</w:t>
      </w:r>
      <w:r>
        <w:rPr>
          <w:rFonts w:eastAsia="Times New Roman" w:cs="Times New Roman"/>
          <w:sz w:val="24"/>
          <w:szCs w:val="24"/>
        </w:rPr>
        <w:t>s</w:t>
      </w:r>
      <w:r w:rsidRPr="00993015">
        <w:rPr>
          <w:rFonts w:eastAsia="Times New Roman" w:cs="Times New Roman"/>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 xml:space="preserve">Select deploy to container.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S</w:t>
      </w:r>
      <w:r w:rsidR="004F1425" w:rsidRPr="00533B88">
        <w:rPr>
          <w:rFonts w:eastAsia="Times New Roman" w:cs="Times New Roman"/>
          <w:b/>
        </w:rPr>
        <w:t>elect all other setti</w:t>
      </w:r>
      <w:r w:rsidR="0094058B" w:rsidRPr="00533B88">
        <w:rPr>
          <w:rFonts w:eastAsia="Times New Roman" w:cs="Times New Roman"/>
          <w:b/>
        </w:rPr>
        <w:t>ngs of container to deploy</w:t>
      </w:r>
      <w:r>
        <w:rPr>
          <w:rFonts w:eastAsia="Times New Roman" w:cs="Times New Roman"/>
          <w:b/>
        </w:rPr>
        <w:t xml:space="preserve"> (context path, url, war path)</w:t>
      </w:r>
      <w:r w:rsidR="0094058B" w:rsidRPr="00533B88">
        <w:rPr>
          <w:rFonts w:eastAsia="Times New Roman" w:cs="Times New Roman"/>
          <w:b/>
        </w:rPr>
        <w:t>.</w:t>
      </w:r>
    </w:p>
    <w:p w:rsidR="004F1425" w:rsidRP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C</w:t>
      </w:r>
      <w:r w:rsidR="004F1425" w:rsidRPr="00533B88">
        <w:rPr>
          <w:rFonts w:eastAsia="Times New Roman" w:cs="Times New Roman"/>
          <w:b/>
        </w:rPr>
        <w:t>lick save.</w:t>
      </w:r>
    </w:p>
    <w:p w:rsidR="004F1425" w:rsidRPr="00125C98" w:rsidRDefault="004F1425" w:rsidP="00EC4D95">
      <w:pPr>
        <w:widowControl/>
        <w:numPr>
          <w:ilvl w:val="0"/>
          <w:numId w:val="12"/>
        </w:numPr>
        <w:spacing w:line="360" w:lineRule="auto"/>
        <w:rPr>
          <w:rFonts w:eastAsia="Times New Roman" w:cs="Times New Roman"/>
          <w:sz w:val="24"/>
          <w:szCs w:val="24"/>
        </w:rPr>
      </w:pPr>
      <w:r w:rsidRPr="00125C98">
        <w:rPr>
          <w:rFonts w:eastAsia="Times New Roman" w:cs="Times New Roman"/>
          <w:sz w:val="24"/>
          <w:szCs w:val="24"/>
        </w:rPr>
        <w:t>After configuring these settings, it will deploy the builds to container successfully. But, we have to run the build job and deployment job manually which will take lot of time to deploy.</w:t>
      </w:r>
      <w:r>
        <w:rPr>
          <w:rFonts w:eastAsia="Times New Roman" w:cs="Times New Roman"/>
          <w:sz w:val="24"/>
          <w:szCs w:val="24"/>
        </w:rPr>
        <w:t xml:space="preserve"> We can automate this process by enabling an option in parent (build) job.</w:t>
      </w:r>
    </w:p>
    <w:p w:rsidR="00533B88" w:rsidRDefault="004F1425" w:rsidP="00EC4D95">
      <w:pPr>
        <w:widowControl/>
        <w:numPr>
          <w:ilvl w:val="0"/>
          <w:numId w:val="12"/>
        </w:numPr>
        <w:spacing w:line="360" w:lineRule="auto"/>
        <w:rPr>
          <w:rFonts w:eastAsia="Times New Roman" w:cs="Times New Roman"/>
          <w:b/>
          <w:sz w:val="24"/>
          <w:szCs w:val="24"/>
        </w:rPr>
      </w:pPr>
      <w:r w:rsidRPr="00D03320">
        <w:rPr>
          <w:rFonts w:eastAsia="Times New Roman" w:cs="Times New Roman"/>
          <w:sz w:val="24"/>
          <w:szCs w:val="24"/>
        </w:rPr>
        <w:t>Go to build</w:t>
      </w:r>
      <w:r>
        <w:rPr>
          <w:rFonts w:eastAsia="Times New Roman" w:cs="Times New Roman"/>
          <w:sz w:val="24"/>
          <w:szCs w:val="24"/>
        </w:rPr>
        <w:t xml:space="preserve"> </w:t>
      </w:r>
      <w:r w:rsidRPr="00D03320">
        <w:rPr>
          <w:rFonts w:eastAsia="Times New Roman" w:cs="Times New Roman"/>
          <w:sz w:val="24"/>
          <w:szCs w:val="24"/>
        </w:rPr>
        <w:t xml:space="preserve">(parent) job,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In post build action.</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S</w:t>
      </w:r>
      <w:r w:rsidR="004F1425" w:rsidRPr="00533B88">
        <w:rPr>
          <w:rFonts w:eastAsia="Times New Roman" w:cs="Times New Roman"/>
          <w:b/>
        </w:rPr>
        <w:t>elect build other projects.</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 xml:space="preserve">Select </w:t>
      </w:r>
      <w:r w:rsidR="00E0389C" w:rsidRPr="00533B88">
        <w:rPr>
          <w:rFonts w:eastAsia="Times New Roman" w:cs="Times New Roman"/>
          <w:b/>
        </w:rPr>
        <w:t xml:space="preserve">deployment </w:t>
      </w:r>
      <w:r w:rsidR="004F1425" w:rsidRPr="00533B88">
        <w:rPr>
          <w:rFonts w:eastAsia="Times New Roman" w:cs="Times New Roman"/>
          <w:b/>
        </w:rPr>
        <w:t>project to build after this project automatically.</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lastRenderedPageBreak/>
        <w:t xml:space="preserve">       </w:t>
      </w:r>
      <w:r w:rsidR="004F1425" w:rsidRPr="00533B88">
        <w:rPr>
          <w:rFonts w:eastAsia="Times New Roman" w:cs="Times New Roman"/>
          <w:b/>
        </w:rPr>
        <w:t>Select options to trigger build if parent job is stabl</w:t>
      </w:r>
      <w:r w:rsidR="00E0389C" w:rsidRPr="00533B88">
        <w:rPr>
          <w:rFonts w:eastAsia="Times New Roman" w:cs="Times New Roman"/>
          <w:b/>
        </w:rPr>
        <w:t>e (or) even it is unstable.</w:t>
      </w:r>
    </w:p>
    <w:p w:rsidR="004F1425" w:rsidRP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E0389C" w:rsidRPr="00533B88">
        <w:rPr>
          <w:rFonts w:eastAsia="Times New Roman" w:cs="Times New Roman"/>
          <w:b/>
        </w:rPr>
        <w:t>Click, S</w:t>
      </w:r>
      <w:r w:rsidR="004F1425" w:rsidRPr="00533B88">
        <w:rPr>
          <w:rFonts w:eastAsia="Times New Roman" w:cs="Times New Roman"/>
          <w:b/>
        </w:rPr>
        <w:t>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After first job completion, in console output, you can see triggering new job line along with your child job.</w:t>
      </w:r>
    </w:p>
    <w:p w:rsidR="00EF0648" w:rsidRPr="00501044" w:rsidRDefault="004F1425" w:rsidP="00EC4D95">
      <w:pPr>
        <w:widowControl/>
        <w:numPr>
          <w:ilvl w:val="0"/>
          <w:numId w:val="12"/>
        </w:numPr>
        <w:spacing w:after="240" w:line="360" w:lineRule="auto"/>
        <w:rPr>
          <w:rFonts w:eastAsia="Times New Roman"/>
          <w:sz w:val="24"/>
          <w:szCs w:val="24"/>
        </w:rPr>
      </w:pPr>
      <w:r w:rsidRPr="00D03320">
        <w:rPr>
          <w:rFonts w:eastAsia="Times New Roman" w:cs="Times New Roman"/>
          <w:sz w:val="24"/>
          <w:szCs w:val="24"/>
        </w:rPr>
        <w:t>Whenever you build, Jenkins will deploy la</w:t>
      </w:r>
      <w:r w:rsidR="00993015">
        <w:rPr>
          <w:rFonts w:eastAsia="Times New Roman" w:cs="Times New Roman"/>
          <w:sz w:val="24"/>
          <w:szCs w:val="24"/>
        </w:rPr>
        <w:t>test successful build t</w:t>
      </w:r>
      <w:r w:rsidRPr="00D03320">
        <w:rPr>
          <w:rFonts w:eastAsia="Times New Roman" w:cs="Times New Roman"/>
          <w:sz w:val="24"/>
          <w:szCs w:val="24"/>
        </w:rPr>
        <w:t>o container</w:t>
      </w:r>
      <w:r w:rsidR="00993015">
        <w:rPr>
          <w:rFonts w:eastAsia="Times New Roman" w:cs="Times New Roman"/>
          <w:sz w:val="24"/>
          <w:szCs w:val="24"/>
        </w:rPr>
        <w:t xml:space="preserve"> as we configure in downstream job</w:t>
      </w:r>
      <w:r w:rsidRPr="00D03320">
        <w:rPr>
          <w:rFonts w:eastAsia="Times New Roman" w:cs="Times New Roman"/>
          <w:sz w:val="24"/>
          <w:szCs w:val="24"/>
        </w:rPr>
        <w:t>.</w:t>
      </w:r>
    </w:p>
    <w:p w:rsidR="00501044" w:rsidRPr="00533B88" w:rsidRDefault="00501044" w:rsidP="00EC4D95">
      <w:pPr>
        <w:widowControl/>
        <w:spacing w:line="360" w:lineRule="auto"/>
        <w:ind w:left="72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BUILD METRICS</w:t>
      </w:r>
    </w:p>
    <w:p w:rsidR="00EC4D95" w:rsidRPr="00533B88"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 xml:space="preserve">We can monitor all the builds in jenkins </w:t>
      </w:r>
      <w:r>
        <w:rPr>
          <w:rFonts w:eastAsia="Times New Roman" w:cs="Times New Roman"/>
          <w:sz w:val="24"/>
          <w:szCs w:val="24"/>
        </w:rPr>
        <w:t xml:space="preserve">and </w:t>
      </w:r>
      <w:r w:rsidRPr="00D03320">
        <w:rPr>
          <w:rFonts w:eastAsia="Times New Roman" w:cs="Times New Roman"/>
          <w:sz w:val="24"/>
          <w:szCs w:val="24"/>
        </w:rPr>
        <w:t>about their states (success &amp; failure).</w:t>
      </w: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 xml:space="preserve">We have to download </w:t>
      </w:r>
      <w:r w:rsidRPr="00F97D80">
        <w:rPr>
          <w:rFonts w:eastAsia="Times New Roman" w:cs="Times New Roman"/>
          <w:b/>
        </w:rPr>
        <w:t>BUILD-METRICS-PLUGIN</w:t>
      </w:r>
      <w:r w:rsidRPr="00D03320">
        <w:rPr>
          <w:rFonts w:eastAsia="Times New Roman" w:cs="Times New Roman"/>
          <w:sz w:val="24"/>
          <w:szCs w:val="24"/>
        </w:rPr>
        <w:t>, and can see all the builds status with that plugin.</w:t>
      </w:r>
    </w:p>
    <w:p w:rsidR="00D33286" w:rsidRPr="00D33286"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 xml:space="preserve">After installing plugin. </w:t>
      </w:r>
    </w:p>
    <w:p w:rsidR="00D33286" w:rsidRPr="00D33286"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Go to manag</w:t>
      </w:r>
      <w:r w:rsidR="00D33286">
        <w:rPr>
          <w:rFonts w:eastAsia="Times New Roman" w:cs="Times New Roman"/>
          <w:sz w:val="24"/>
          <w:szCs w:val="24"/>
        </w:rPr>
        <w:t>e Jenkins.</w:t>
      </w:r>
      <w:r w:rsidRPr="00D03320">
        <w:rPr>
          <w:rFonts w:eastAsia="Times New Roman" w:cs="Times New Roman"/>
          <w:sz w:val="24"/>
          <w:szCs w:val="24"/>
        </w:rPr>
        <w:t xml:space="preserve"> </w:t>
      </w:r>
    </w:p>
    <w:p w:rsidR="004F1425" w:rsidRPr="00D03320"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 xml:space="preserve">you can see build metrics, specify the values like </w:t>
      </w:r>
    </w:p>
    <w:p w:rsidR="004F1425" w:rsidRPr="00D03320" w:rsidRDefault="004F1425" w:rsidP="00EC4D95">
      <w:pPr>
        <w:pStyle w:val="ListParagraph"/>
        <w:widowControl/>
        <w:spacing w:before="0" w:line="360"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Show builds for the last</w:t>
      </w:r>
      <w:r w:rsidRPr="00D03320">
        <w:rPr>
          <w:rFonts w:eastAsia="Times New Roman" w:cs="Times New Roman"/>
          <w:sz w:val="24"/>
          <w:szCs w:val="24"/>
        </w:rPr>
        <w:t xml:space="preserve"> = select how days, months, years build to show.</w:t>
      </w: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Select filtering,</w:t>
      </w:r>
    </w:p>
    <w:p w:rsidR="004F1425" w:rsidRPr="00F97D80" w:rsidRDefault="004F1425" w:rsidP="00EC4D95">
      <w:pPr>
        <w:pStyle w:val="ListParagraph"/>
        <w:widowControl/>
        <w:spacing w:before="0" w:line="360"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Node filtering, job filtering, job filtering, cause filtering</w:t>
      </w:r>
      <w:r w:rsidRPr="00F97D80">
        <w:rPr>
          <w:rFonts w:eastAsia="Times New Roman" w:cs="Times New Roman"/>
        </w:rPr>
        <w:t xml:space="preserve"> .</w:t>
      </w:r>
    </w:p>
    <w:p w:rsidR="00EF0648" w:rsidRPr="00501044" w:rsidRDefault="004F1425" w:rsidP="00EC4D95">
      <w:pPr>
        <w:pStyle w:val="ListParagraph"/>
        <w:widowControl/>
        <w:numPr>
          <w:ilvl w:val="0"/>
          <w:numId w:val="14"/>
        </w:numPr>
        <w:spacing w:before="0" w:after="240" w:line="360" w:lineRule="auto"/>
        <w:rPr>
          <w:rFonts w:eastAsia="Times New Roman"/>
          <w:sz w:val="24"/>
          <w:szCs w:val="24"/>
        </w:rPr>
      </w:pPr>
      <w:r w:rsidRPr="00D03320">
        <w:rPr>
          <w:rFonts w:eastAsia="Times New Roman" w:cs="Times New Roman"/>
          <w:sz w:val="24"/>
          <w:szCs w:val="24"/>
        </w:rPr>
        <w:t>By specifying these, you can see the status of all your builds</w:t>
      </w:r>
      <w:r>
        <w:rPr>
          <w:rFonts w:eastAsia="Times New Roman" w:cs="Times New Roman"/>
          <w:sz w:val="24"/>
          <w:szCs w:val="24"/>
        </w:rPr>
        <w:t xml:space="preserve"> and the states of your builds like how many build build failures occurred and how many successful builds etc</w:t>
      </w:r>
      <w:r w:rsidRPr="00D03320">
        <w:rPr>
          <w:rFonts w:eastAsia="Times New Roman" w:cs="Times New Roman"/>
          <w:sz w:val="24"/>
          <w:szCs w:val="24"/>
        </w:rPr>
        <w:t>.</w:t>
      </w:r>
    </w:p>
    <w:p w:rsidR="00501044" w:rsidRPr="00533B88" w:rsidRDefault="00501044" w:rsidP="00EC4D95">
      <w:pPr>
        <w:pStyle w:val="ListParagraph"/>
        <w:widowControl/>
        <w:spacing w:before="0" w:line="360" w:lineRule="auto"/>
        <w:ind w:left="720" w:firstLine="0"/>
        <w:rPr>
          <w:rFonts w:eastAsia="Times New Roman"/>
          <w:sz w:val="24"/>
          <w:szCs w:val="24"/>
        </w:rPr>
      </w:pPr>
    </w:p>
    <w:p w:rsidR="00EF0648" w:rsidRDefault="009D6A1E" w:rsidP="00EC4D95">
      <w:pPr>
        <w:pStyle w:val="Title"/>
        <w:pBdr>
          <w:bottom w:val="none" w:sz="0" w:space="0" w:color="auto"/>
        </w:pBdr>
        <w:spacing w:after="0" w:line="360" w:lineRule="auto"/>
        <w:jc w:val="left"/>
        <w:rPr>
          <w:rFonts w:asciiTheme="minorHAnsi" w:hAnsiTheme="minorHAnsi"/>
          <w:color w:val="auto"/>
          <w:sz w:val="22"/>
          <w:szCs w:val="22"/>
          <w:u w:val="single"/>
        </w:rPr>
      </w:pPr>
      <w:r w:rsidRPr="00A03EAB">
        <w:rPr>
          <w:rFonts w:asciiTheme="minorHAnsi" w:hAnsiTheme="minorHAnsi"/>
          <w:color w:val="auto"/>
          <w:sz w:val="22"/>
          <w:szCs w:val="22"/>
          <w:u w:val="single"/>
        </w:rPr>
        <w:t>AMAZON EC2 PLUGIN</w:t>
      </w:r>
    </w:p>
    <w:p w:rsidR="00EC4D95" w:rsidRPr="00EC4D95" w:rsidRDefault="00EC4D95" w:rsidP="00EC4D95"/>
    <w:p w:rsidR="00030C9C" w:rsidRDefault="00030C9C" w:rsidP="00EC4D95">
      <w:pPr>
        <w:pStyle w:val="ListParagraph"/>
        <w:widowControl/>
        <w:numPr>
          <w:ilvl w:val="0"/>
          <w:numId w:val="19"/>
        </w:numPr>
        <w:spacing w:before="0" w:line="360" w:lineRule="auto"/>
        <w:rPr>
          <w:sz w:val="24"/>
          <w:szCs w:val="24"/>
        </w:rPr>
      </w:pPr>
      <w:r>
        <w:rPr>
          <w:sz w:val="24"/>
          <w:szCs w:val="24"/>
        </w:rPr>
        <w:t xml:space="preserve">We can use amazon ec2 instances with Jenkins as slaves with </w:t>
      </w:r>
      <w:r w:rsidRPr="00F97D80">
        <w:rPr>
          <w:b/>
        </w:rPr>
        <w:t>AMAZON</w:t>
      </w:r>
      <w:r w:rsidRPr="006B6B16">
        <w:rPr>
          <w:b/>
          <w:sz w:val="23"/>
          <w:szCs w:val="23"/>
        </w:rPr>
        <w:t xml:space="preserve"> </w:t>
      </w:r>
      <w:r w:rsidRPr="00F97D80">
        <w:rPr>
          <w:b/>
        </w:rPr>
        <w:t>EC2 PLUGIN</w:t>
      </w:r>
      <w:r>
        <w:rPr>
          <w:sz w:val="24"/>
          <w:szCs w:val="24"/>
        </w:rPr>
        <w:t>.</w:t>
      </w:r>
    </w:p>
    <w:p w:rsidR="00030C9C" w:rsidRDefault="00030C9C" w:rsidP="00EC4D95">
      <w:pPr>
        <w:pStyle w:val="ListParagraph"/>
        <w:widowControl/>
        <w:numPr>
          <w:ilvl w:val="0"/>
          <w:numId w:val="19"/>
        </w:numPr>
        <w:spacing w:before="0" w:line="360" w:lineRule="auto"/>
        <w:rPr>
          <w:sz w:val="24"/>
          <w:szCs w:val="24"/>
        </w:rPr>
      </w:pPr>
      <w:r>
        <w:rPr>
          <w:sz w:val="24"/>
          <w:szCs w:val="24"/>
        </w:rPr>
        <w:t xml:space="preserve">It will work just as other local slaves in Jenkins. The advantage with ec2  is Jenkins will create ec2 </w:t>
      </w:r>
      <w:r w:rsidR="00D33286">
        <w:rPr>
          <w:sz w:val="24"/>
          <w:szCs w:val="24"/>
        </w:rPr>
        <w:t>instances when we start</w:t>
      </w:r>
      <w:r>
        <w:rPr>
          <w:sz w:val="24"/>
          <w:szCs w:val="24"/>
        </w:rPr>
        <w:t xml:space="preserve"> a job and terminates the instances after job completion (or) </w:t>
      </w:r>
      <w:r w:rsidRPr="00F97D80">
        <w:rPr>
          <w:b/>
        </w:rPr>
        <w:t>idle</w:t>
      </w:r>
      <w:r w:rsidRPr="006B6B16">
        <w:rPr>
          <w:b/>
          <w:sz w:val="23"/>
          <w:szCs w:val="23"/>
        </w:rPr>
        <w:t xml:space="preserve"> </w:t>
      </w:r>
      <w:r w:rsidRPr="00F97D80">
        <w:rPr>
          <w:b/>
        </w:rPr>
        <w:t>time</w:t>
      </w:r>
      <w:r w:rsidRPr="006B6B16">
        <w:rPr>
          <w:b/>
          <w:sz w:val="23"/>
          <w:szCs w:val="23"/>
        </w:rPr>
        <w:t xml:space="preserve"> </w:t>
      </w:r>
      <w:r w:rsidRPr="00F97D80">
        <w:rPr>
          <w:b/>
        </w:rPr>
        <w:t>out</w:t>
      </w:r>
      <w:r>
        <w:rPr>
          <w:sz w:val="24"/>
          <w:szCs w:val="24"/>
        </w:rPr>
        <w:t xml:space="preserve"> finishes, it will be an money saving idea for us.</w:t>
      </w:r>
    </w:p>
    <w:p w:rsidR="00030C9C" w:rsidRDefault="00030C9C" w:rsidP="00EC4D95">
      <w:pPr>
        <w:pStyle w:val="ListParagraph"/>
        <w:widowControl/>
        <w:numPr>
          <w:ilvl w:val="0"/>
          <w:numId w:val="19"/>
        </w:numPr>
        <w:spacing w:before="0" w:line="360" w:lineRule="auto"/>
        <w:rPr>
          <w:sz w:val="24"/>
          <w:szCs w:val="24"/>
        </w:rPr>
      </w:pPr>
      <w:r>
        <w:rPr>
          <w:sz w:val="24"/>
          <w:szCs w:val="24"/>
        </w:rPr>
        <w:t xml:space="preserve">Jenkins will create instances from an AMI as we specified in Jenkins. So, whenever a new instance is started as slave, it is created by </w:t>
      </w:r>
      <w:r w:rsidR="00993015">
        <w:rPr>
          <w:sz w:val="24"/>
          <w:szCs w:val="24"/>
        </w:rPr>
        <w:t xml:space="preserve">this specified </w:t>
      </w:r>
      <w:r>
        <w:rPr>
          <w:sz w:val="24"/>
          <w:szCs w:val="24"/>
        </w:rPr>
        <w:t xml:space="preserve">AMI. </w:t>
      </w:r>
    </w:p>
    <w:p w:rsidR="00030C9C" w:rsidRPr="001A65CA" w:rsidRDefault="00030C9C" w:rsidP="00EC4D95">
      <w:pPr>
        <w:pStyle w:val="ListParagraph"/>
        <w:widowControl/>
        <w:numPr>
          <w:ilvl w:val="0"/>
          <w:numId w:val="19"/>
        </w:numPr>
        <w:spacing w:before="0" w:line="360" w:lineRule="auto"/>
        <w:rPr>
          <w:sz w:val="24"/>
          <w:szCs w:val="24"/>
        </w:rPr>
      </w:pPr>
      <w:r>
        <w:rPr>
          <w:sz w:val="24"/>
          <w:szCs w:val="24"/>
        </w:rPr>
        <w:t>By default, some instance types are not supported by Jenkins</w:t>
      </w:r>
      <w:r w:rsidR="00D33286">
        <w:rPr>
          <w:sz w:val="24"/>
          <w:szCs w:val="24"/>
        </w:rPr>
        <w:t>. So, Check whether the instance type is supported (or) not before creating cloud in jenkins</w:t>
      </w:r>
      <w:r>
        <w:rPr>
          <w:sz w:val="24"/>
          <w:szCs w:val="24"/>
        </w:rPr>
        <w:t>.</w:t>
      </w:r>
    </w:p>
    <w:p w:rsidR="00533B88" w:rsidRPr="00993015" w:rsidRDefault="00030C9C" w:rsidP="00EC4D95">
      <w:pPr>
        <w:pStyle w:val="ListParagraph"/>
        <w:widowControl/>
        <w:spacing w:before="0" w:line="360" w:lineRule="auto"/>
        <w:ind w:left="360" w:firstLine="0"/>
        <w:rPr>
          <w:sz w:val="20"/>
          <w:szCs w:val="20"/>
        </w:rPr>
      </w:pPr>
      <w:r>
        <w:rPr>
          <w:sz w:val="24"/>
          <w:szCs w:val="24"/>
        </w:rPr>
        <w:lastRenderedPageBreak/>
        <w:t xml:space="preserve"> </w:t>
      </w:r>
    </w:p>
    <w:p w:rsidR="00533B88" w:rsidRPr="00993015" w:rsidRDefault="00030C9C" w:rsidP="00EC4D95">
      <w:pPr>
        <w:pStyle w:val="ListParagraph"/>
        <w:widowControl/>
        <w:spacing w:before="0" w:after="240" w:line="360" w:lineRule="auto"/>
        <w:ind w:left="360" w:firstLine="0"/>
        <w:rPr>
          <w:b/>
          <w:u w:val="single"/>
        </w:rPr>
      </w:pPr>
      <w:r w:rsidRPr="00993015">
        <w:rPr>
          <w:b/>
          <w:u w:val="single"/>
        </w:rPr>
        <w:t>Pre</w:t>
      </w:r>
      <w:r w:rsidR="00E12076">
        <w:rPr>
          <w:b/>
          <w:u w:val="single"/>
        </w:rPr>
        <w:t>requi</w:t>
      </w:r>
      <w:r w:rsidRPr="00993015">
        <w:rPr>
          <w:b/>
          <w:u w:val="single"/>
        </w:rPr>
        <w:t>s</w:t>
      </w:r>
      <w:r w:rsidR="00E12076">
        <w:rPr>
          <w:b/>
          <w:u w:val="single"/>
        </w:rPr>
        <w:t>ites</w:t>
      </w:r>
      <w:r w:rsidR="00533B88" w:rsidRPr="00993015">
        <w:rPr>
          <w:b/>
          <w:u w:val="single"/>
        </w:rPr>
        <w:t>:</w:t>
      </w:r>
    </w:p>
    <w:p w:rsidR="00533B88" w:rsidRPr="00533B88" w:rsidRDefault="00030C9C" w:rsidP="00EC4D95">
      <w:pPr>
        <w:pStyle w:val="ListParagraph"/>
        <w:widowControl/>
        <w:spacing w:before="0" w:line="360" w:lineRule="auto"/>
        <w:ind w:left="1080" w:firstLine="0"/>
        <w:rPr>
          <w:sz w:val="24"/>
          <w:szCs w:val="24"/>
        </w:rPr>
      </w:pPr>
      <w:r w:rsidRPr="00533B88">
        <w:rPr>
          <w:b/>
        </w:rPr>
        <w:t>IAM User</w:t>
      </w:r>
      <w:r w:rsidR="00533B88">
        <w:rPr>
          <w:b/>
        </w:rPr>
        <w:t>.</w:t>
      </w:r>
    </w:p>
    <w:p w:rsidR="00533B88" w:rsidRPr="00533B88" w:rsidRDefault="00D33286" w:rsidP="00EC4D95">
      <w:pPr>
        <w:pStyle w:val="ListParagraph"/>
        <w:widowControl/>
        <w:spacing w:before="0" w:line="360" w:lineRule="auto"/>
        <w:ind w:left="1080" w:firstLine="0"/>
        <w:rPr>
          <w:sz w:val="24"/>
          <w:szCs w:val="24"/>
        </w:rPr>
      </w:pPr>
      <w:r w:rsidRPr="00533B88">
        <w:rPr>
          <w:b/>
        </w:rPr>
        <w:t xml:space="preserve"> </w:t>
      </w:r>
      <w:r w:rsidR="00030C9C" w:rsidRPr="00533B88">
        <w:rPr>
          <w:b/>
        </w:rPr>
        <w:t>IAM User credentials (access and secret key)</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 xml:space="preserve">Specific instance type </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AMI</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Security Grou</w:t>
      </w:r>
      <w:r w:rsidR="00533B88">
        <w:rPr>
          <w:b/>
        </w:rPr>
        <w:t>p.</w:t>
      </w:r>
    </w:p>
    <w:p w:rsidR="00533B88" w:rsidRPr="00533B88" w:rsidRDefault="00030C9C" w:rsidP="00EC4D95">
      <w:pPr>
        <w:pStyle w:val="ListParagraph"/>
        <w:widowControl/>
        <w:spacing w:before="0" w:line="360" w:lineRule="auto"/>
        <w:ind w:left="1080" w:firstLine="0"/>
        <w:rPr>
          <w:sz w:val="24"/>
          <w:szCs w:val="24"/>
        </w:rPr>
      </w:pPr>
      <w:r w:rsidRPr="00533B88">
        <w:rPr>
          <w:b/>
        </w:rPr>
        <w:t>Remote user and remote dir (to store builds)</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Region</w:t>
      </w:r>
      <w:r w:rsidR="00533B88">
        <w:rPr>
          <w:b/>
        </w:rPr>
        <w:t>.</w:t>
      </w:r>
    </w:p>
    <w:p w:rsidR="00030C9C" w:rsidRPr="00533B88" w:rsidRDefault="00030C9C" w:rsidP="00EC4D95">
      <w:pPr>
        <w:pStyle w:val="ListParagraph"/>
        <w:widowControl/>
        <w:spacing w:before="0" w:line="360" w:lineRule="auto"/>
        <w:ind w:left="1080" w:firstLine="0"/>
        <w:rPr>
          <w:sz w:val="24"/>
          <w:szCs w:val="24"/>
        </w:rPr>
      </w:pPr>
      <w:r w:rsidRPr="00533B88">
        <w:rPr>
          <w:b/>
        </w:rPr>
        <w:t>Set label, usage and idle timeout.</w:t>
      </w:r>
    </w:p>
    <w:p w:rsidR="00030C9C" w:rsidRPr="00717073" w:rsidRDefault="00030C9C" w:rsidP="00EC4D95">
      <w:pPr>
        <w:pStyle w:val="ListParagraph"/>
        <w:widowControl/>
        <w:numPr>
          <w:ilvl w:val="0"/>
          <w:numId w:val="19"/>
        </w:numPr>
        <w:spacing w:before="0" w:line="360" w:lineRule="auto"/>
        <w:rPr>
          <w:sz w:val="24"/>
          <w:szCs w:val="24"/>
        </w:rPr>
      </w:pPr>
      <w:r>
        <w:rPr>
          <w:sz w:val="24"/>
          <w:szCs w:val="24"/>
        </w:rPr>
        <w:t>First create an IAM user and give him administrator access. Download the credentials of the IAM user.</w:t>
      </w:r>
    </w:p>
    <w:p w:rsidR="00030C9C" w:rsidRDefault="00030C9C" w:rsidP="00EC4D95">
      <w:pPr>
        <w:pStyle w:val="ListParagraph"/>
        <w:widowControl/>
        <w:numPr>
          <w:ilvl w:val="0"/>
          <w:numId w:val="19"/>
        </w:numPr>
        <w:spacing w:before="0" w:line="360" w:lineRule="auto"/>
        <w:rPr>
          <w:sz w:val="24"/>
          <w:szCs w:val="24"/>
        </w:rPr>
      </w:pPr>
      <w:r>
        <w:rPr>
          <w:sz w:val="24"/>
          <w:szCs w:val="24"/>
        </w:rPr>
        <w:t>Launch an instance and install all the applications that you want to build (java is mandatory) and create an AMI from that instance.</w:t>
      </w:r>
    </w:p>
    <w:p w:rsidR="00D33286" w:rsidRPr="00D33286" w:rsidRDefault="00030C9C" w:rsidP="00EC4D95">
      <w:pPr>
        <w:pStyle w:val="ListParagraph"/>
        <w:widowControl/>
        <w:numPr>
          <w:ilvl w:val="0"/>
          <w:numId w:val="19"/>
        </w:numPr>
        <w:spacing w:before="0" w:line="360" w:lineRule="auto"/>
        <w:rPr>
          <w:sz w:val="24"/>
          <w:szCs w:val="24"/>
        </w:rPr>
      </w:pPr>
      <w:r>
        <w:rPr>
          <w:sz w:val="24"/>
          <w:szCs w:val="24"/>
        </w:rPr>
        <w:t xml:space="preserve">Go to Jenkins, </w:t>
      </w:r>
      <w:r w:rsidR="00D33286" w:rsidRPr="00D33286">
        <w:rPr>
          <w:sz w:val="24"/>
          <w:szCs w:val="24"/>
        </w:rPr>
        <w:t>I</w:t>
      </w:r>
      <w:r w:rsidRPr="00D33286">
        <w:rPr>
          <w:sz w:val="24"/>
          <w:szCs w:val="24"/>
        </w:rPr>
        <w:t xml:space="preserve">nstall </w:t>
      </w:r>
      <w:r w:rsidRPr="00D33286">
        <w:rPr>
          <w:b/>
        </w:rPr>
        <w:t>AMAZON EC2 PLUGIN</w:t>
      </w:r>
      <w:r w:rsidRPr="00D33286">
        <w:rPr>
          <w:sz w:val="24"/>
          <w:szCs w:val="24"/>
        </w:rPr>
        <w:t xml:space="preserve">. </w:t>
      </w:r>
    </w:p>
    <w:p w:rsidR="00030C9C" w:rsidRPr="00D33286" w:rsidRDefault="00D33286" w:rsidP="00EC4D95">
      <w:pPr>
        <w:pStyle w:val="ListParagraph"/>
        <w:widowControl/>
        <w:spacing w:before="0" w:line="360" w:lineRule="auto"/>
        <w:ind w:left="720" w:firstLine="0"/>
        <w:rPr>
          <w:b/>
        </w:rPr>
      </w:pPr>
      <w:r>
        <w:rPr>
          <w:sz w:val="24"/>
          <w:szCs w:val="24"/>
        </w:rPr>
        <w:t xml:space="preserve">       </w:t>
      </w:r>
      <w:r w:rsidR="00030C9C" w:rsidRPr="00D33286">
        <w:rPr>
          <w:b/>
        </w:rPr>
        <w:t xml:space="preserve">Go to configure system, </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At the end</w:t>
      </w:r>
      <w:r w:rsidR="00993015">
        <w:rPr>
          <w:b/>
        </w:rPr>
        <w:t>, click add new cloud</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Give your aws iam user access and secret access keys.</w:t>
      </w:r>
    </w:p>
    <w:p w:rsidR="00D33286" w:rsidRPr="00D33286" w:rsidRDefault="00D33286" w:rsidP="00EC4D95">
      <w:pPr>
        <w:pStyle w:val="ListParagraph"/>
        <w:widowControl/>
        <w:spacing w:before="0" w:line="360" w:lineRule="auto"/>
        <w:ind w:left="720" w:firstLine="0"/>
        <w:rPr>
          <w:b/>
        </w:rPr>
      </w:pPr>
      <w:r w:rsidRPr="00D33286">
        <w:rPr>
          <w:b/>
        </w:rPr>
        <w:t xml:space="preserve">       Type your AMI ID. </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Pr="00D33286">
        <w:rPr>
          <w:b/>
        </w:rPr>
        <w:t>P</w:t>
      </w:r>
      <w:r w:rsidR="00030C9C" w:rsidRPr="00D33286">
        <w:rPr>
          <w:b/>
        </w:rPr>
        <w:t>aste the pem file</w:t>
      </w:r>
      <w:r w:rsidR="00030C9C">
        <w:rPr>
          <w:sz w:val="24"/>
          <w:szCs w:val="24"/>
        </w:rPr>
        <w:t xml:space="preserve"> and test the con</w:t>
      </w:r>
      <w:r w:rsidR="00993015">
        <w:rPr>
          <w:sz w:val="24"/>
          <w:szCs w:val="24"/>
        </w:rPr>
        <w:t>nection, the connection show</w:t>
      </w:r>
      <w:r w:rsidR="00030C9C">
        <w:rPr>
          <w:sz w:val="24"/>
          <w:szCs w:val="24"/>
        </w:rPr>
        <w:t xml:space="preserve"> success</w:t>
      </w:r>
      <w:r w:rsidR="00993015">
        <w:rPr>
          <w:sz w:val="24"/>
          <w:szCs w:val="24"/>
        </w:rPr>
        <w:t>, if you have configured correctly.</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Type the security group name that you have used for AMI.</w:t>
      </w:r>
    </w:p>
    <w:p w:rsidR="00030C9C" w:rsidRDefault="00D33286" w:rsidP="00EC4D95">
      <w:pPr>
        <w:pStyle w:val="ListParagraph"/>
        <w:widowControl/>
        <w:spacing w:before="0" w:line="360" w:lineRule="auto"/>
        <w:ind w:left="720" w:firstLine="0"/>
        <w:rPr>
          <w:sz w:val="24"/>
          <w:szCs w:val="24"/>
        </w:rPr>
      </w:pPr>
      <w:r w:rsidRPr="00D33286">
        <w:rPr>
          <w:b/>
        </w:rPr>
        <w:t xml:space="preserve">       </w:t>
      </w:r>
      <w:r w:rsidR="00030C9C" w:rsidRPr="00D33286">
        <w:rPr>
          <w:b/>
        </w:rPr>
        <w:t>Select instance type</w:t>
      </w:r>
      <w:r w:rsidR="00030C9C">
        <w:rPr>
          <w:sz w:val="24"/>
          <w:szCs w:val="24"/>
        </w:rPr>
        <w:t xml:space="preserve"> (not all types are supported with Jenkins)</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Select region and AZ.</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Mention Jenkins home path where you want to save the builds.</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00030C9C" w:rsidRPr="00D33286">
        <w:rPr>
          <w:b/>
        </w:rPr>
        <w:t>Mention user to connect to ec2 from Jenkins</w:t>
      </w:r>
      <w:r w:rsidR="00030C9C">
        <w:rPr>
          <w:sz w:val="24"/>
          <w:szCs w:val="24"/>
        </w:rPr>
        <w:t xml:space="preserve"> (with this user it will talk to ec2).</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Set label and set usage.</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00030C9C" w:rsidRPr="00D33286">
        <w:rPr>
          <w:b/>
        </w:rPr>
        <w:t>Set Idle timeout</w:t>
      </w:r>
      <w:r w:rsidR="00030C9C">
        <w:rPr>
          <w:sz w:val="24"/>
          <w:szCs w:val="24"/>
        </w:rPr>
        <w:t xml:space="preserve"> (how much time instance should run. After this timeout completed, instance will be terminated even if there is a job running).</w:t>
      </w:r>
    </w:p>
    <w:p w:rsidR="00D33286" w:rsidRPr="00D33286" w:rsidRDefault="00D33286" w:rsidP="00EC4D95">
      <w:pPr>
        <w:pStyle w:val="ListParagraph"/>
        <w:widowControl/>
        <w:spacing w:before="0" w:line="360" w:lineRule="auto"/>
        <w:ind w:left="720" w:firstLine="0"/>
        <w:rPr>
          <w:b/>
        </w:rPr>
      </w:pPr>
      <w:r w:rsidRPr="00D33286">
        <w:rPr>
          <w:b/>
        </w:rPr>
        <w:t xml:space="preserve">       Select no of executers. </w:t>
      </w:r>
    </w:p>
    <w:p w:rsidR="00D33286" w:rsidRPr="00D33286" w:rsidRDefault="00D33286" w:rsidP="00EC4D95">
      <w:pPr>
        <w:pStyle w:val="ListParagraph"/>
        <w:widowControl/>
        <w:spacing w:before="0" w:line="360" w:lineRule="auto"/>
        <w:ind w:left="720" w:firstLine="0"/>
        <w:rPr>
          <w:b/>
        </w:rPr>
      </w:pPr>
      <w:r w:rsidRPr="00D33286">
        <w:rPr>
          <w:b/>
        </w:rPr>
        <w:t xml:space="preserve">       R</w:t>
      </w:r>
      <w:r w:rsidR="00030C9C" w:rsidRPr="00D33286">
        <w:rPr>
          <w:b/>
        </w:rPr>
        <w:t>emote ssh port (22</w:t>
      </w:r>
      <w:r w:rsidRPr="00D33286">
        <w:rPr>
          <w:b/>
        </w:rPr>
        <w:t xml:space="preserve">). </w:t>
      </w:r>
    </w:p>
    <w:p w:rsidR="00030C9C" w:rsidRDefault="00D33286" w:rsidP="00EC4D95">
      <w:pPr>
        <w:pStyle w:val="ListParagraph"/>
        <w:widowControl/>
        <w:spacing w:before="0" w:line="360" w:lineRule="auto"/>
        <w:ind w:left="720" w:firstLine="0"/>
        <w:rPr>
          <w:sz w:val="24"/>
          <w:szCs w:val="24"/>
        </w:rPr>
      </w:pPr>
      <w:r>
        <w:rPr>
          <w:sz w:val="24"/>
          <w:szCs w:val="24"/>
        </w:rPr>
        <w:lastRenderedPageBreak/>
        <w:t xml:space="preserve">       </w:t>
      </w:r>
      <w:r w:rsidRPr="00D33286">
        <w:rPr>
          <w:b/>
        </w:rPr>
        <w:t>I</w:t>
      </w:r>
      <w:r w:rsidR="00030C9C" w:rsidRPr="00D33286">
        <w:rPr>
          <w:b/>
        </w:rPr>
        <w:t>nstance cap</w:t>
      </w:r>
      <w:r w:rsidR="00030C9C">
        <w:rPr>
          <w:sz w:val="24"/>
          <w:szCs w:val="24"/>
        </w:rPr>
        <w:t xml:space="preserve"> (how many instances can launch from an AMI. If you left this option blank, it will take as infinite).</w:t>
      </w:r>
    </w:p>
    <w:p w:rsidR="00D33286" w:rsidRDefault="00030C9C" w:rsidP="00EC4D95">
      <w:pPr>
        <w:pStyle w:val="ListParagraph"/>
        <w:widowControl/>
        <w:numPr>
          <w:ilvl w:val="0"/>
          <w:numId w:val="19"/>
        </w:numPr>
        <w:spacing w:before="0" w:line="360" w:lineRule="auto"/>
        <w:rPr>
          <w:sz w:val="24"/>
          <w:szCs w:val="24"/>
        </w:rPr>
      </w:pPr>
      <w:r>
        <w:rPr>
          <w:sz w:val="24"/>
          <w:szCs w:val="24"/>
        </w:rPr>
        <w:t xml:space="preserve">After selecting all these options. </w:t>
      </w:r>
    </w:p>
    <w:p w:rsidR="00D33286" w:rsidRPr="00D33286" w:rsidRDefault="00D33286" w:rsidP="00EC4D95">
      <w:pPr>
        <w:pStyle w:val="ListParagraph"/>
        <w:widowControl/>
        <w:spacing w:before="0" w:line="360" w:lineRule="auto"/>
        <w:ind w:left="720" w:firstLine="0"/>
        <w:rPr>
          <w:b/>
        </w:rPr>
      </w:pPr>
      <w:r w:rsidRPr="00D33286">
        <w:rPr>
          <w:b/>
        </w:rPr>
        <w:t xml:space="preserve">       Go to manage nodes. </w:t>
      </w:r>
    </w:p>
    <w:p w:rsidR="00D33286" w:rsidRPr="00D33286" w:rsidRDefault="00D33286" w:rsidP="00EC4D95">
      <w:pPr>
        <w:pStyle w:val="ListParagraph"/>
        <w:widowControl/>
        <w:spacing w:before="0" w:line="360" w:lineRule="auto"/>
        <w:ind w:left="720" w:firstLine="0"/>
        <w:rPr>
          <w:b/>
        </w:rPr>
      </w:pPr>
      <w:r w:rsidRPr="00D33286">
        <w:rPr>
          <w:b/>
        </w:rPr>
        <w:t xml:space="preserve">       Select your slave.</w:t>
      </w:r>
    </w:p>
    <w:p w:rsidR="00D33286" w:rsidRPr="00D33286" w:rsidRDefault="00D33286" w:rsidP="00EC4D95">
      <w:pPr>
        <w:pStyle w:val="ListParagraph"/>
        <w:widowControl/>
        <w:spacing w:before="0" w:line="360" w:lineRule="auto"/>
        <w:ind w:left="720" w:firstLine="0"/>
        <w:rPr>
          <w:b/>
        </w:rPr>
      </w:pPr>
      <w:r w:rsidRPr="00D33286">
        <w:rPr>
          <w:b/>
        </w:rPr>
        <w:t xml:space="preserve">       Click configure. </w:t>
      </w:r>
    </w:p>
    <w:p w:rsidR="00030C9C" w:rsidRPr="00D33286" w:rsidRDefault="00D33286" w:rsidP="00EC4D95">
      <w:pPr>
        <w:pStyle w:val="ListParagraph"/>
        <w:widowControl/>
        <w:spacing w:before="0" w:line="360" w:lineRule="auto"/>
        <w:ind w:left="720" w:firstLine="0"/>
        <w:rPr>
          <w:b/>
        </w:rPr>
      </w:pPr>
      <w:r w:rsidRPr="00D33286">
        <w:rPr>
          <w:b/>
        </w:rPr>
        <w:t xml:space="preserve">       S</w:t>
      </w:r>
      <w:r w:rsidR="00030C9C" w:rsidRPr="00D33286">
        <w:rPr>
          <w:b/>
        </w:rPr>
        <w:t>et tools home path as installed in your ec2 instance AMI.</w:t>
      </w:r>
    </w:p>
    <w:p w:rsidR="00030C9C" w:rsidRDefault="00030C9C" w:rsidP="00EC4D95">
      <w:pPr>
        <w:pStyle w:val="ListParagraph"/>
        <w:widowControl/>
        <w:numPr>
          <w:ilvl w:val="0"/>
          <w:numId w:val="19"/>
        </w:numPr>
        <w:spacing w:before="0" w:line="360" w:lineRule="auto"/>
        <w:rPr>
          <w:sz w:val="24"/>
          <w:szCs w:val="24"/>
        </w:rPr>
      </w:pPr>
      <w:r>
        <w:rPr>
          <w:sz w:val="24"/>
          <w:szCs w:val="24"/>
        </w:rPr>
        <w:t>while building a job, select this slave to run the job which is identified by a label and it will create an instance and build the job in it.</w:t>
      </w:r>
    </w:p>
    <w:p w:rsidR="00030C9C" w:rsidRDefault="00030C9C" w:rsidP="00EC4D95">
      <w:pPr>
        <w:pStyle w:val="ListParagraph"/>
        <w:widowControl/>
        <w:numPr>
          <w:ilvl w:val="0"/>
          <w:numId w:val="19"/>
        </w:numPr>
        <w:spacing w:before="0" w:line="360" w:lineRule="auto"/>
        <w:rPr>
          <w:sz w:val="24"/>
          <w:szCs w:val="24"/>
        </w:rPr>
      </w:pPr>
      <w:r>
        <w:rPr>
          <w:sz w:val="24"/>
          <w:szCs w:val="24"/>
        </w:rPr>
        <w:t>After the idle timeout is completed, instance will terminate automatically.</w:t>
      </w:r>
    </w:p>
    <w:p w:rsidR="00030C9C" w:rsidRDefault="00030C9C" w:rsidP="00EC4D95">
      <w:pPr>
        <w:pStyle w:val="ListParagraph"/>
        <w:widowControl/>
        <w:numPr>
          <w:ilvl w:val="0"/>
          <w:numId w:val="19"/>
        </w:numPr>
        <w:spacing w:before="0" w:line="360" w:lineRule="auto"/>
        <w:rPr>
          <w:sz w:val="24"/>
          <w:szCs w:val="24"/>
        </w:rPr>
      </w:pPr>
      <w:r>
        <w:rPr>
          <w:sz w:val="24"/>
          <w:szCs w:val="24"/>
        </w:rPr>
        <w:t>You can create multiple slaves with multiple AMI’s. Jenkins will bring up nodes according to your settings.</w:t>
      </w:r>
    </w:p>
    <w:p w:rsidR="00030C9C" w:rsidRDefault="00030C9C" w:rsidP="00EC4D95">
      <w:pPr>
        <w:pStyle w:val="ListParagraph"/>
        <w:widowControl/>
        <w:numPr>
          <w:ilvl w:val="0"/>
          <w:numId w:val="19"/>
        </w:numPr>
        <w:spacing w:before="0" w:line="360" w:lineRule="auto"/>
        <w:rPr>
          <w:sz w:val="24"/>
          <w:szCs w:val="24"/>
        </w:rPr>
      </w:pPr>
      <w:r>
        <w:rPr>
          <w:sz w:val="24"/>
          <w:szCs w:val="24"/>
        </w:rPr>
        <w:t>You have to add another cloud, specify another AMI and mention new label and save.</w:t>
      </w:r>
    </w:p>
    <w:p w:rsidR="00A03EAB" w:rsidRDefault="00B97B71" w:rsidP="00EC4D95">
      <w:pPr>
        <w:pStyle w:val="ListParagraph"/>
        <w:widowControl/>
        <w:numPr>
          <w:ilvl w:val="0"/>
          <w:numId w:val="19"/>
        </w:numPr>
        <w:spacing w:before="0" w:after="240" w:line="360" w:lineRule="auto"/>
        <w:rPr>
          <w:sz w:val="24"/>
          <w:szCs w:val="24"/>
        </w:rPr>
      </w:pPr>
      <w:r>
        <w:rPr>
          <w:sz w:val="24"/>
          <w:szCs w:val="24"/>
        </w:rPr>
        <w:t>While creating job, select ec2 label. Then, it would</w:t>
      </w:r>
      <w:r w:rsidR="00030C9C">
        <w:rPr>
          <w:sz w:val="24"/>
          <w:szCs w:val="24"/>
        </w:rPr>
        <w:t xml:space="preserve"> run on the specific slave as we selected.</w:t>
      </w:r>
    </w:p>
    <w:p w:rsidR="00EC4D95" w:rsidRDefault="00EC4D95" w:rsidP="00EC4D95">
      <w:pPr>
        <w:pStyle w:val="ListParagraph"/>
        <w:widowControl/>
        <w:spacing w:before="0" w:line="360" w:lineRule="auto"/>
        <w:ind w:left="720" w:firstLine="0"/>
        <w:rPr>
          <w:sz w:val="24"/>
          <w:szCs w:val="24"/>
        </w:rPr>
      </w:pPr>
    </w:p>
    <w:p w:rsidR="00E12076" w:rsidRPr="00E12076" w:rsidRDefault="00E12076" w:rsidP="00EC4D95">
      <w:pPr>
        <w:widowControl/>
        <w:spacing w:after="240" w:line="360" w:lineRule="auto"/>
        <w:rPr>
          <w:b/>
          <w:u w:val="single"/>
        </w:rPr>
      </w:pPr>
      <w:r w:rsidRPr="00E12076">
        <w:rPr>
          <w:b/>
          <w:u w:val="single"/>
        </w:rPr>
        <w:t>CODE DEPLOY PLUGIN</w:t>
      </w:r>
    </w:p>
    <w:p w:rsidR="00E12076" w:rsidRPr="00DB5782" w:rsidRDefault="00E12076" w:rsidP="00EC4D95">
      <w:pPr>
        <w:pStyle w:val="ListParagraph"/>
        <w:widowControl/>
        <w:numPr>
          <w:ilvl w:val="0"/>
          <w:numId w:val="52"/>
        </w:numPr>
        <w:spacing w:before="0" w:after="240" w:line="360" w:lineRule="auto"/>
        <w:rPr>
          <w:sz w:val="24"/>
          <w:szCs w:val="24"/>
        </w:rPr>
      </w:pPr>
      <w:r>
        <w:rPr>
          <w:sz w:val="24"/>
          <w:szCs w:val="24"/>
        </w:rPr>
        <w:t>With the help of this plugin, you can deploy your application from jenkins to aws ec2 instances.</w:t>
      </w:r>
    </w:p>
    <w:p w:rsidR="00E12076" w:rsidRPr="00E12076" w:rsidRDefault="00E12076" w:rsidP="00EC4D95">
      <w:pPr>
        <w:pStyle w:val="ListParagraph"/>
        <w:widowControl/>
        <w:numPr>
          <w:ilvl w:val="0"/>
          <w:numId w:val="52"/>
        </w:numPr>
        <w:spacing w:before="0" w:line="360" w:lineRule="auto"/>
        <w:rPr>
          <w:b/>
        </w:rPr>
      </w:pPr>
      <w:r w:rsidRPr="00E12076">
        <w:rPr>
          <w:b/>
        </w:rPr>
        <w:t>Prerequisites:</w:t>
      </w:r>
    </w:p>
    <w:p w:rsidR="00E12076" w:rsidRPr="00E12076" w:rsidRDefault="00E12076" w:rsidP="00EC4D95">
      <w:pPr>
        <w:pStyle w:val="ListParagraph"/>
        <w:widowControl/>
        <w:spacing w:before="0" w:line="360" w:lineRule="auto"/>
        <w:ind w:left="720" w:firstLine="0"/>
        <w:rPr>
          <w:b/>
        </w:rPr>
      </w:pPr>
      <w:r>
        <w:rPr>
          <w:sz w:val="24"/>
          <w:szCs w:val="24"/>
        </w:rPr>
        <w:t xml:space="preserve">                             </w:t>
      </w:r>
      <w:r w:rsidRPr="00E12076">
        <w:rPr>
          <w:b/>
        </w:rPr>
        <w:t>Jenkins server</w:t>
      </w:r>
    </w:p>
    <w:p w:rsidR="00E12076" w:rsidRPr="00E12076" w:rsidRDefault="00E12076" w:rsidP="00EC4D95">
      <w:pPr>
        <w:pStyle w:val="ListParagraph"/>
        <w:widowControl/>
        <w:spacing w:before="0" w:line="360" w:lineRule="auto"/>
        <w:ind w:left="720" w:firstLine="0"/>
        <w:rPr>
          <w:b/>
        </w:rPr>
      </w:pPr>
      <w:r w:rsidRPr="00E12076">
        <w:rPr>
          <w:b/>
        </w:rPr>
        <w:t xml:space="preserve">                                Ec2_instance_profile</w:t>
      </w:r>
    </w:p>
    <w:p w:rsidR="00E12076" w:rsidRPr="00E12076" w:rsidRDefault="00E12076" w:rsidP="00EC4D95">
      <w:pPr>
        <w:pStyle w:val="ListParagraph"/>
        <w:widowControl/>
        <w:spacing w:before="0" w:line="360" w:lineRule="auto"/>
        <w:ind w:left="720" w:firstLine="0"/>
        <w:rPr>
          <w:b/>
        </w:rPr>
      </w:pPr>
      <w:r w:rsidRPr="00E12076">
        <w:rPr>
          <w:b/>
        </w:rPr>
        <w:t xml:space="preserve">                                Aws code deploy service role</w:t>
      </w:r>
    </w:p>
    <w:p w:rsidR="00E12076" w:rsidRPr="00E12076" w:rsidRDefault="00E12076" w:rsidP="00EC4D95">
      <w:pPr>
        <w:pStyle w:val="ListParagraph"/>
        <w:widowControl/>
        <w:spacing w:before="0" w:line="360" w:lineRule="auto"/>
        <w:ind w:left="720" w:firstLine="0"/>
        <w:rPr>
          <w:b/>
        </w:rPr>
      </w:pPr>
      <w:r w:rsidRPr="00E12076">
        <w:rPr>
          <w:b/>
        </w:rPr>
        <w:t xml:space="preserve">                                Ec2 servers</w:t>
      </w:r>
    </w:p>
    <w:p w:rsidR="00E12076" w:rsidRPr="00E12076" w:rsidRDefault="00E12076" w:rsidP="00EC4D95">
      <w:pPr>
        <w:pStyle w:val="ListParagraph"/>
        <w:widowControl/>
        <w:spacing w:before="0" w:line="360" w:lineRule="auto"/>
        <w:ind w:left="720" w:firstLine="0"/>
        <w:rPr>
          <w:b/>
        </w:rPr>
      </w:pPr>
      <w:r w:rsidRPr="00E12076">
        <w:rPr>
          <w:b/>
        </w:rPr>
        <w:t xml:space="preserve">                                Code deploy application </w:t>
      </w:r>
    </w:p>
    <w:p w:rsidR="00E12076" w:rsidRPr="00E12076" w:rsidRDefault="00E12076" w:rsidP="00EC4D95">
      <w:pPr>
        <w:widowControl/>
        <w:spacing w:line="360" w:lineRule="auto"/>
        <w:rPr>
          <w:b/>
        </w:rPr>
      </w:pPr>
      <w:r w:rsidRPr="00E12076">
        <w:rPr>
          <w:b/>
        </w:rPr>
        <w:t xml:space="preserve">                                             </w:t>
      </w:r>
      <w:r>
        <w:rPr>
          <w:b/>
        </w:rPr>
        <w:t xml:space="preserve"> </w:t>
      </w:r>
      <w:r w:rsidRPr="00E12076">
        <w:rPr>
          <w:b/>
        </w:rPr>
        <w:t>Deployment groups</w:t>
      </w:r>
    </w:p>
    <w:p w:rsidR="00E12076" w:rsidRPr="00E12076" w:rsidRDefault="00E12076" w:rsidP="00EC4D95">
      <w:pPr>
        <w:pStyle w:val="ListParagraph"/>
        <w:widowControl/>
        <w:spacing w:before="0" w:line="360" w:lineRule="auto"/>
        <w:ind w:left="720" w:firstLine="0"/>
        <w:rPr>
          <w:b/>
        </w:rPr>
      </w:pPr>
      <w:r w:rsidRPr="00E12076">
        <w:rPr>
          <w:b/>
        </w:rPr>
        <w:t xml:space="preserve">                                Aws access and secret access keys</w:t>
      </w:r>
    </w:p>
    <w:p w:rsidR="00E12076" w:rsidRPr="00E12076" w:rsidRDefault="00E12076" w:rsidP="00EC4D95">
      <w:pPr>
        <w:pStyle w:val="ListParagraph"/>
        <w:widowControl/>
        <w:spacing w:before="0" w:line="360" w:lineRule="auto"/>
        <w:ind w:left="720" w:firstLine="0"/>
        <w:rPr>
          <w:b/>
        </w:rPr>
      </w:pPr>
      <w:r w:rsidRPr="00E12076">
        <w:rPr>
          <w:b/>
        </w:rPr>
        <w:t xml:space="preserve">                                Region</w:t>
      </w:r>
    </w:p>
    <w:p w:rsidR="00E12076" w:rsidRPr="00E12076" w:rsidRDefault="00E12076" w:rsidP="00EC4D95">
      <w:pPr>
        <w:pStyle w:val="ListParagraph"/>
        <w:widowControl/>
        <w:spacing w:before="0" w:line="360" w:lineRule="auto"/>
        <w:ind w:left="720" w:firstLine="0"/>
        <w:rPr>
          <w:b/>
        </w:rPr>
      </w:pPr>
      <w:r w:rsidRPr="00E12076">
        <w:rPr>
          <w:b/>
        </w:rPr>
        <w:t xml:space="preserve">                                Code deploy plugin (jenkins)</w:t>
      </w:r>
    </w:p>
    <w:p w:rsidR="00E12076" w:rsidRPr="00E12076" w:rsidRDefault="00E12076" w:rsidP="00EC4D95">
      <w:pPr>
        <w:pStyle w:val="ListParagraph"/>
        <w:widowControl/>
        <w:spacing w:before="0" w:after="240" w:line="360" w:lineRule="auto"/>
        <w:ind w:left="720" w:firstLine="0"/>
        <w:rPr>
          <w:b/>
        </w:rPr>
      </w:pPr>
      <w:r w:rsidRPr="00E12076">
        <w:rPr>
          <w:b/>
        </w:rPr>
        <w:t xml:space="preserve">                                S3 Bucket</w:t>
      </w:r>
    </w:p>
    <w:p w:rsidR="00E12076" w:rsidRDefault="00E12076" w:rsidP="00EC4D95">
      <w:pPr>
        <w:pStyle w:val="ListParagraph"/>
        <w:widowControl/>
        <w:numPr>
          <w:ilvl w:val="0"/>
          <w:numId w:val="52"/>
        </w:numPr>
        <w:spacing w:before="0" w:line="360" w:lineRule="auto"/>
        <w:rPr>
          <w:sz w:val="24"/>
          <w:szCs w:val="24"/>
        </w:rPr>
      </w:pPr>
      <w:r>
        <w:rPr>
          <w:sz w:val="24"/>
          <w:szCs w:val="24"/>
        </w:rPr>
        <w:t xml:space="preserve">Create </w:t>
      </w:r>
      <w:r w:rsidRPr="001657E0">
        <w:rPr>
          <w:b/>
        </w:rPr>
        <w:t>ec2_instance_profile</w:t>
      </w:r>
      <w:r>
        <w:rPr>
          <w:sz w:val="24"/>
          <w:szCs w:val="24"/>
        </w:rPr>
        <w:t xml:space="preserve"> role and code deploy </w:t>
      </w:r>
      <w:r w:rsidRPr="001657E0">
        <w:rPr>
          <w:b/>
        </w:rPr>
        <w:t>service</w:t>
      </w:r>
      <w:r>
        <w:rPr>
          <w:sz w:val="24"/>
          <w:szCs w:val="24"/>
        </w:rPr>
        <w:t xml:space="preserve"> </w:t>
      </w:r>
      <w:r w:rsidRPr="001657E0">
        <w:rPr>
          <w:b/>
        </w:rPr>
        <w:t>role</w:t>
      </w:r>
      <w:r w:rsidR="00DB5782">
        <w:rPr>
          <w:sz w:val="24"/>
          <w:szCs w:val="24"/>
        </w:rPr>
        <w:t xml:space="preserve"> in IAM service</w:t>
      </w:r>
      <w:r>
        <w:rPr>
          <w:sz w:val="24"/>
          <w:szCs w:val="24"/>
        </w:rPr>
        <w:t>.</w:t>
      </w:r>
    </w:p>
    <w:p w:rsidR="00E12076" w:rsidRDefault="00E12076" w:rsidP="00EC4D95">
      <w:pPr>
        <w:pStyle w:val="ListParagraph"/>
        <w:widowControl/>
        <w:numPr>
          <w:ilvl w:val="0"/>
          <w:numId w:val="52"/>
        </w:numPr>
        <w:spacing w:before="0" w:line="360" w:lineRule="auto"/>
        <w:rPr>
          <w:sz w:val="24"/>
          <w:szCs w:val="24"/>
        </w:rPr>
      </w:pPr>
      <w:r>
        <w:rPr>
          <w:sz w:val="24"/>
          <w:szCs w:val="24"/>
        </w:rPr>
        <w:t>Attach the ec2_instance_profile role to ec2 servers while creating them.</w:t>
      </w:r>
    </w:p>
    <w:p w:rsidR="00DB5782" w:rsidRDefault="00DB5782" w:rsidP="00EC4D95">
      <w:pPr>
        <w:pStyle w:val="ListParagraph"/>
        <w:widowControl/>
        <w:numPr>
          <w:ilvl w:val="0"/>
          <w:numId w:val="52"/>
        </w:numPr>
        <w:spacing w:before="0" w:line="360" w:lineRule="auto"/>
        <w:rPr>
          <w:sz w:val="24"/>
          <w:szCs w:val="24"/>
        </w:rPr>
      </w:pPr>
      <w:r>
        <w:rPr>
          <w:sz w:val="24"/>
          <w:szCs w:val="24"/>
        </w:rPr>
        <w:lastRenderedPageBreak/>
        <w:t>After creating ec2 servers, login to those servers and install code deploy agent in all the servers.</w:t>
      </w:r>
    </w:p>
    <w:p w:rsidR="00DB5782" w:rsidRDefault="00DB5782" w:rsidP="00EC4D95">
      <w:pPr>
        <w:pStyle w:val="ListParagraph"/>
        <w:widowControl/>
        <w:numPr>
          <w:ilvl w:val="0"/>
          <w:numId w:val="52"/>
        </w:numPr>
        <w:spacing w:before="0" w:line="360" w:lineRule="auto"/>
        <w:rPr>
          <w:sz w:val="24"/>
          <w:szCs w:val="24"/>
        </w:rPr>
      </w:pPr>
      <w:r>
        <w:rPr>
          <w:sz w:val="24"/>
          <w:szCs w:val="24"/>
        </w:rPr>
        <w:t>Create an code deploy application and attach code deploy service role while creating application.</w:t>
      </w:r>
    </w:p>
    <w:p w:rsidR="00E12076" w:rsidRDefault="00DB5782" w:rsidP="00EC4D95">
      <w:pPr>
        <w:pStyle w:val="ListParagraph"/>
        <w:widowControl/>
        <w:numPr>
          <w:ilvl w:val="0"/>
          <w:numId w:val="52"/>
        </w:numPr>
        <w:spacing w:before="0" w:line="360" w:lineRule="auto"/>
        <w:rPr>
          <w:sz w:val="24"/>
          <w:szCs w:val="24"/>
        </w:rPr>
      </w:pPr>
      <w:r>
        <w:rPr>
          <w:sz w:val="24"/>
          <w:szCs w:val="24"/>
        </w:rPr>
        <w:t>create an deployment group inside code deploy app with multiple ec2 servers as you want.</w:t>
      </w:r>
    </w:p>
    <w:p w:rsidR="00DB5782" w:rsidRDefault="00DB5782" w:rsidP="00EC4D95">
      <w:pPr>
        <w:pStyle w:val="ListParagraph"/>
        <w:widowControl/>
        <w:numPr>
          <w:ilvl w:val="0"/>
          <w:numId w:val="52"/>
        </w:numPr>
        <w:spacing w:before="0" w:line="360" w:lineRule="auto"/>
        <w:rPr>
          <w:sz w:val="24"/>
          <w:szCs w:val="24"/>
        </w:rPr>
      </w:pPr>
      <w:r>
        <w:rPr>
          <w:sz w:val="24"/>
          <w:szCs w:val="24"/>
        </w:rPr>
        <w:t xml:space="preserve">Create an </w:t>
      </w:r>
      <w:r w:rsidRPr="001657E0">
        <w:rPr>
          <w:b/>
        </w:rPr>
        <w:t>S3</w:t>
      </w:r>
      <w:r>
        <w:rPr>
          <w:sz w:val="24"/>
          <w:szCs w:val="24"/>
        </w:rPr>
        <w:t xml:space="preserve"> bucket, where code deploy will store all your code</w:t>
      </w:r>
      <w:r w:rsidR="001657E0">
        <w:rPr>
          <w:sz w:val="24"/>
          <w:szCs w:val="24"/>
        </w:rPr>
        <w:t xml:space="preserve"> in zip format</w:t>
      </w:r>
      <w:r>
        <w:rPr>
          <w:sz w:val="24"/>
          <w:szCs w:val="24"/>
        </w:rPr>
        <w:t>.</w:t>
      </w:r>
    </w:p>
    <w:p w:rsidR="002349AA" w:rsidRDefault="00DB5782" w:rsidP="00EC4D95">
      <w:pPr>
        <w:pStyle w:val="ListParagraph"/>
        <w:widowControl/>
        <w:numPr>
          <w:ilvl w:val="0"/>
          <w:numId w:val="52"/>
        </w:numPr>
        <w:spacing w:before="0" w:line="360" w:lineRule="auto"/>
        <w:rPr>
          <w:sz w:val="24"/>
          <w:szCs w:val="24"/>
        </w:rPr>
      </w:pPr>
      <w:r>
        <w:rPr>
          <w:sz w:val="24"/>
          <w:szCs w:val="24"/>
        </w:rPr>
        <w:t xml:space="preserve">Download your </w:t>
      </w:r>
      <w:r w:rsidRPr="001657E0">
        <w:rPr>
          <w:b/>
        </w:rPr>
        <w:t>access</w:t>
      </w:r>
      <w:r>
        <w:rPr>
          <w:sz w:val="24"/>
          <w:szCs w:val="24"/>
        </w:rPr>
        <w:t xml:space="preserve"> </w:t>
      </w:r>
      <w:r w:rsidRPr="001657E0">
        <w:rPr>
          <w:b/>
        </w:rPr>
        <w:t>key</w:t>
      </w:r>
      <w:r>
        <w:rPr>
          <w:sz w:val="24"/>
          <w:szCs w:val="24"/>
        </w:rPr>
        <w:t xml:space="preserve"> and </w:t>
      </w:r>
      <w:r w:rsidRPr="001657E0">
        <w:rPr>
          <w:b/>
        </w:rPr>
        <w:t>secret</w:t>
      </w:r>
      <w:r>
        <w:rPr>
          <w:sz w:val="24"/>
          <w:szCs w:val="24"/>
        </w:rPr>
        <w:t xml:space="preserve"> </w:t>
      </w:r>
      <w:r w:rsidRPr="001657E0">
        <w:rPr>
          <w:b/>
        </w:rPr>
        <w:t>access</w:t>
      </w:r>
      <w:r>
        <w:rPr>
          <w:sz w:val="24"/>
          <w:szCs w:val="24"/>
        </w:rPr>
        <w:t xml:space="preserve"> </w:t>
      </w:r>
      <w:r w:rsidRPr="001657E0">
        <w:rPr>
          <w:b/>
        </w:rPr>
        <w:t>key</w:t>
      </w:r>
      <w:r>
        <w:rPr>
          <w:sz w:val="24"/>
          <w:szCs w:val="24"/>
        </w:rPr>
        <w:t>.</w:t>
      </w:r>
    </w:p>
    <w:p w:rsidR="002349AA" w:rsidRPr="002349AA" w:rsidRDefault="002349AA" w:rsidP="00EC4D95">
      <w:pPr>
        <w:pStyle w:val="ListParagraph"/>
        <w:widowControl/>
        <w:numPr>
          <w:ilvl w:val="0"/>
          <w:numId w:val="52"/>
        </w:numPr>
        <w:spacing w:before="0" w:line="360" w:lineRule="auto"/>
        <w:rPr>
          <w:sz w:val="24"/>
          <w:szCs w:val="24"/>
        </w:rPr>
      </w:pPr>
      <w:r>
        <w:rPr>
          <w:sz w:val="24"/>
          <w:szCs w:val="24"/>
        </w:rPr>
        <w:t xml:space="preserve">Write </w:t>
      </w:r>
      <w:r w:rsidRPr="001657E0">
        <w:rPr>
          <w:b/>
        </w:rPr>
        <w:t>appspec.yml</w:t>
      </w:r>
      <w:r w:rsidR="00EF7736">
        <w:rPr>
          <w:sz w:val="24"/>
          <w:szCs w:val="24"/>
        </w:rPr>
        <w:t xml:space="preserve">, </w:t>
      </w:r>
      <w:r w:rsidR="00EF7736" w:rsidRPr="00EF7736">
        <w:rPr>
          <w:b/>
        </w:rPr>
        <w:t>start</w:t>
      </w:r>
      <w:r w:rsidR="00EF7736">
        <w:rPr>
          <w:sz w:val="24"/>
          <w:szCs w:val="24"/>
        </w:rPr>
        <w:t xml:space="preserve"> and </w:t>
      </w:r>
      <w:r w:rsidR="00EF7736" w:rsidRPr="00EF7736">
        <w:rPr>
          <w:b/>
        </w:rPr>
        <w:t>stop</w:t>
      </w:r>
      <w:r w:rsidR="00EF7736">
        <w:rPr>
          <w:sz w:val="24"/>
          <w:szCs w:val="24"/>
        </w:rPr>
        <w:t xml:space="preserve"> scripts</w:t>
      </w:r>
      <w:r>
        <w:rPr>
          <w:sz w:val="24"/>
          <w:szCs w:val="24"/>
        </w:rPr>
        <w:t>, on how and where</w:t>
      </w:r>
      <w:r w:rsidR="001657E0">
        <w:rPr>
          <w:sz w:val="24"/>
          <w:szCs w:val="24"/>
        </w:rPr>
        <w:t xml:space="preserve"> you want to deploy your code. T</w:t>
      </w:r>
      <w:r w:rsidR="00EF7736">
        <w:rPr>
          <w:sz w:val="24"/>
          <w:szCs w:val="24"/>
        </w:rPr>
        <w:t xml:space="preserve">hese </w:t>
      </w:r>
      <w:r>
        <w:rPr>
          <w:sz w:val="24"/>
          <w:szCs w:val="24"/>
        </w:rPr>
        <w:t>file</w:t>
      </w:r>
      <w:r w:rsidR="00EF7736">
        <w:rPr>
          <w:sz w:val="24"/>
          <w:szCs w:val="24"/>
        </w:rPr>
        <w:t>s</w:t>
      </w:r>
      <w:r>
        <w:rPr>
          <w:sz w:val="24"/>
          <w:szCs w:val="24"/>
        </w:rPr>
        <w:t xml:space="preserve"> should be present along with code in SCM.</w:t>
      </w:r>
    </w:p>
    <w:p w:rsidR="00DB5782" w:rsidRDefault="00DB5782" w:rsidP="00EC4D95">
      <w:pPr>
        <w:pStyle w:val="ListParagraph"/>
        <w:widowControl/>
        <w:numPr>
          <w:ilvl w:val="0"/>
          <w:numId w:val="52"/>
        </w:numPr>
        <w:spacing w:before="0" w:line="360" w:lineRule="auto"/>
        <w:rPr>
          <w:sz w:val="24"/>
          <w:szCs w:val="24"/>
        </w:rPr>
      </w:pPr>
      <w:r>
        <w:rPr>
          <w:sz w:val="24"/>
          <w:szCs w:val="24"/>
        </w:rPr>
        <w:t xml:space="preserve">Now go to jenkins, install </w:t>
      </w:r>
      <w:r w:rsidRPr="002349AA">
        <w:rPr>
          <w:b/>
        </w:rPr>
        <w:t>code</w:t>
      </w:r>
      <w:r>
        <w:rPr>
          <w:sz w:val="24"/>
          <w:szCs w:val="24"/>
        </w:rPr>
        <w:t>-</w:t>
      </w:r>
      <w:r w:rsidRPr="002349AA">
        <w:rPr>
          <w:b/>
        </w:rPr>
        <w:t>deploy</w:t>
      </w:r>
      <w:r>
        <w:rPr>
          <w:sz w:val="24"/>
          <w:szCs w:val="24"/>
        </w:rPr>
        <w:t xml:space="preserve"> </w:t>
      </w:r>
      <w:r w:rsidRPr="002349AA">
        <w:rPr>
          <w:b/>
        </w:rPr>
        <w:t>plugin</w:t>
      </w:r>
      <w:r>
        <w:rPr>
          <w:sz w:val="24"/>
          <w:szCs w:val="24"/>
        </w:rPr>
        <w:t>.</w:t>
      </w:r>
    </w:p>
    <w:p w:rsidR="00DB5782" w:rsidRDefault="00323E69" w:rsidP="00EC4D95">
      <w:pPr>
        <w:pStyle w:val="ListParagraph"/>
        <w:widowControl/>
        <w:numPr>
          <w:ilvl w:val="0"/>
          <w:numId w:val="52"/>
        </w:numPr>
        <w:spacing w:before="0" w:line="360" w:lineRule="auto"/>
        <w:rPr>
          <w:sz w:val="24"/>
          <w:szCs w:val="24"/>
        </w:rPr>
      </w:pPr>
      <w:r>
        <w:rPr>
          <w:sz w:val="24"/>
          <w:szCs w:val="24"/>
        </w:rPr>
        <w:t xml:space="preserve">After installing plugin, you will get code deploy option in </w:t>
      </w:r>
      <w:r w:rsidRPr="001657E0">
        <w:rPr>
          <w:b/>
        </w:rPr>
        <w:t>configure</w:t>
      </w:r>
      <w:r>
        <w:rPr>
          <w:sz w:val="24"/>
          <w:szCs w:val="24"/>
        </w:rPr>
        <w:t xml:space="preserve"> </w:t>
      </w:r>
      <w:r w:rsidRPr="001657E0">
        <w:rPr>
          <w:b/>
        </w:rPr>
        <w:t>system</w:t>
      </w:r>
      <w:r>
        <w:rPr>
          <w:sz w:val="24"/>
          <w:szCs w:val="24"/>
        </w:rPr>
        <w:t>.</w:t>
      </w:r>
    </w:p>
    <w:p w:rsidR="00323E69" w:rsidRDefault="00323E69" w:rsidP="00EC4D95">
      <w:pPr>
        <w:pStyle w:val="ListParagraph"/>
        <w:widowControl/>
        <w:numPr>
          <w:ilvl w:val="0"/>
          <w:numId w:val="52"/>
        </w:numPr>
        <w:spacing w:before="0" w:line="360" w:lineRule="auto"/>
        <w:rPr>
          <w:sz w:val="24"/>
          <w:szCs w:val="24"/>
        </w:rPr>
      </w:pPr>
      <w:r>
        <w:rPr>
          <w:sz w:val="24"/>
          <w:szCs w:val="24"/>
        </w:rPr>
        <w:t>Specify your aws keys in configure system in their respective fields.</w:t>
      </w:r>
    </w:p>
    <w:p w:rsidR="00323E69" w:rsidRPr="00323E69" w:rsidRDefault="00323E69" w:rsidP="00EC4D95">
      <w:pPr>
        <w:pStyle w:val="ListParagraph"/>
        <w:widowControl/>
        <w:numPr>
          <w:ilvl w:val="0"/>
          <w:numId w:val="52"/>
        </w:numPr>
        <w:spacing w:before="0" w:line="360" w:lineRule="auto"/>
        <w:rPr>
          <w:sz w:val="24"/>
          <w:szCs w:val="24"/>
        </w:rPr>
      </w:pPr>
      <w:r>
        <w:rPr>
          <w:sz w:val="24"/>
          <w:szCs w:val="24"/>
        </w:rPr>
        <w:t xml:space="preserve">Now in the job, in post-build action, choose </w:t>
      </w:r>
      <w:r w:rsidRPr="00323E69">
        <w:rPr>
          <w:b/>
        </w:rPr>
        <w:t>“Deploy an application to code deploy”</w:t>
      </w:r>
      <w:r>
        <w:rPr>
          <w:b/>
        </w:rPr>
        <w:t>.</w:t>
      </w:r>
    </w:p>
    <w:p w:rsidR="00323E69" w:rsidRPr="00323E69" w:rsidRDefault="00323E69" w:rsidP="00EC4D95">
      <w:pPr>
        <w:pStyle w:val="ListParagraph"/>
        <w:widowControl/>
        <w:numPr>
          <w:ilvl w:val="0"/>
          <w:numId w:val="52"/>
        </w:numPr>
        <w:spacing w:before="0" w:line="360" w:lineRule="auto"/>
        <w:rPr>
          <w:sz w:val="24"/>
          <w:szCs w:val="24"/>
        </w:rPr>
      </w:pPr>
      <w:r w:rsidRPr="00323E69">
        <w:rPr>
          <w:sz w:val="24"/>
          <w:szCs w:val="24"/>
        </w:rPr>
        <w:t>Specify all the settings as the jenkins prefered.</w:t>
      </w:r>
    </w:p>
    <w:p w:rsidR="00323E69" w:rsidRDefault="00323E69" w:rsidP="00EC4D95">
      <w:pPr>
        <w:pStyle w:val="ListParagraph"/>
        <w:widowControl/>
        <w:numPr>
          <w:ilvl w:val="0"/>
          <w:numId w:val="52"/>
        </w:numPr>
        <w:spacing w:before="0" w:line="360" w:lineRule="auto"/>
        <w:rPr>
          <w:sz w:val="24"/>
          <w:szCs w:val="24"/>
        </w:rPr>
      </w:pPr>
      <w:r w:rsidRPr="00323E69">
        <w:rPr>
          <w:b/>
        </w:rPr>
        <w:t>CodeDeploy Application Name</w:t>
      </w:r>
      <w:r>
        <w:rPr>
          <w:sz w:val="24"/>
          <w:szCs w:val="24"/>
        </w:rPr>
        <w:t xml:space="preserve"> = name of your CD app in aws</w:t>
      </w:r>
    </w:p>
    <w:p w:rsidR="00323E69" w:rsidRDefault="00323E69" w:rsidP="00EC4D95">
      <w:pPr>
        <w:pStyle w:val="ListParagraph"/>
        <w:widowControl/>
        <w:numPr>
          <w:ilvl w:val="0"/>
          <w:numId w:val="52"/>
        </w:numPr>
        <w:spacing w:before="0" w:line="360" w:lineRule="auto"/>
        <w:rPr>
          <w:sz w:val="24"/>
          <w:szCs w:val="24"/>
        </w:rPr>
      </w:pPr>
      <w:r w:rsidRPr="00323E69">
        <w:rPr>
          <w:b/>
        </w:rPr>
        <w:t>CodeDeploy Deployment Group</w:t>
      </w:r>
      <w:r>
        <w:rPr>
          <w:sz w:val="24"/>
          <w:szCs w:val="24"/>
        </w:rPr>
        <w:t xml:space="preserve"> = name of your deployment group in aws CD</w:t>
      </w:r>
    </w:p>
    <w:p w:rsidR="00323E69" w:rsidRDefault="00323E69" w:rsidP="00EC4D95">
      <w:pPr>
        <w:pStyle w:val="ListParagraph"/>
        <w:widowControl/>
        <w:numPr>
          <w:ilvl w:val="0"/>
          <w:numId w:val="52"/>
        </w:numPr>
        <w:spacing w:before="0" w:line="360" w:lineRule="auto"/>
        <w:rPr>
          <w:sz w:val="24"/>
          <w:szCs w:val="24"/>
        </w:rPr>
      </w:pPr>
      <w:r w:rsidRPr="00323E69">
        <w:rPr>
          <w:b/>
        </w:rPr>
        <w:t>CodeDeploy Deployment config</w:t>
      </w:r>
      <w:r>
        <w:rPr>
          <w:sz w:val="24"/>
          <w:szCs w:val="24"/>
        </w:rPr>
        <w:t xml:space="preserve"> = specify how deployment should happen</w:t>
      </w:r>
    </w:p>
    <w:p w:rsidR="00323E69" w:rsidRDefault="00323E69" w:rsidP="00EC4D95">
      <w:pPr>
        <w:pStyle w:val="ListParagraph"/>
        <w:widowControl/>
        <w:numPr>
          <w:ilvl w:val="0"/>
          <w:numId w:val="52"/>
        </w:numPr>
        <w:spacing w:before="0" w:line="360" w:lineRule="auto"/>
        <w:rPr>
          <w:sz w:val="24"/>
          <w:szCs w:val="24"/>
        </w:rPr>
      </w:pPr>
      <w:r w:rsidRPr="00323E69">
        <w:rPr>
          <w:b/>
        </w:rPr>
        <w:t>Aws Region</w:t>
      </w:r>
      <w:r>
        <w:rPr>
          <w:sz w:val="24"/>
          <w:szCs w:val="24"/>
        </w:rPr>
        <w:t xml:space="preserve"> = region where your ec2 servers and CD are present.</w:t>
      </w:r>
    </w:p>
    <w:p w:rsidR="00323E69" w:rsidRDefault="00323E69" w:rsidP="00EC4D95">
      <w:pPr>
        <w:pStyle w:val="ListParagraph"/>
        <w:widowControl/>
        <w:numPr>
          <w:ilvl w:val="0"/>
          <w:numId w:val="52"/>
        </w:numPr>
        <w:spacing w:before="0" w:line="360" w:lineRule="auto"/>
        <w:rPr>
          <w:sz w:val="24"/>
          <w:szCs w:val="24"/>
        </w:rPr>
      </w:pPr>
      <w:r w:rsidRPr="00323E69">
        <w:rPr>
          <w:b/>
        </w:rPr>
        <w:t>S3 Bucket</w:t>
      </w:r>
      <w:r>
        <w:rPr>
          <w:sz w:val="24"/>
          <w:szCs w:val="24"/>
        </w:rPr>
        <w:t xml:space="preserve"> = specify bucket name to store your code.</w:t>
      </w:r>
    </w:p>
    <w:p w:rsidR="00323E69" w:rsidRDefault="00323E69" w:rsidP="00EC4D95">
      <w:pPr>
        <w:pStyle w:val="ListParagraph"/>
        <w:widowControl/>
        <w:numPr>
          <w:ilvl w:val="0"/>
          <w:numId w:val="52"/>
        </w:numPr>
        <w:spacing w:before="0" w:line="360" w:lineRule="auto"/>
        <w:rPr>
          <w:sz w:val="24"/>
          <w:szCs w:val="24"/>
        </w:rPr>
      </w:pPr>
      <w:r w:rsidRPr="00323E69">
        <w:rPr>
          <w:b/>
        </w:rPr>
        <w:t>Aws Access key</w:t>
      </w:r>
      <w:r>
        <w:rPr>
          <w:sz w:val="24"/>
          <w:szCs w:val="24"/>
        </w:rPr>
        <w:t xml:space="preserve"> = specify your aws account access key</w:t>
      </w:r>
    </w:p>
    <w:p w:rsidR="00323E69" w:rsidRDefault="00323E69" w:rsidP="00EC4D95">
      <w:pPr>
        <w:pStyle w:val="ListParagraph"/>
        <w:widowControl/>
        <w:numPr>
          <w:ilvl w:val="0"/>
          <w:numId w:val="52"/>
        </w:numPr>
        <w:spacing w:before="0" w:line="360" w:lineRule="auto"/>
        <w:rPr>
          <w:sz w:val="24"/>
          <w:szCs w:val="24"/>
        </w:rPr>
      </w:pPr>
      <w:r w:rsidRPr="00323E69">
        <w:rPr>
          <w:b/>
        </w:rPr>
        <w:t>Aws Secret Access key</w:t>
      </w:r>
      <w:r>
        <w:rPr>
          <w:sz w:val="24"/>
          <w:szCs w:val="24"/>
        </w:rPr>
        <w:t xml:space="preserve"> = specify your aws account secret access key</w:t>
      </w:r>
    </w:p>
    <w:p w:rsidR="00323E69" w:rsidRDefault="00323E69" w:rsidP="00EC4D95">
      <w:pPr>
        <w:pStyle w:val="ListParagraph"/>
        <w:widowControl/>
        <w:numPr>
          <w:ilvl w:val="0"/>
          <w:numId w:val="52"/>
        </w:numPr>
        <w:spacing w:before="0" w:line="360" w:lineRule="auto"/>
        <w:rPr>
          <w:sz w:val="24"/>
          <w:szCs w:val="24"/>
        </w:rPr>
      </w:pPr>
      <w:r>
        <w:rPr>
          <w:sz w:val="24"/>
          <w:szCs w:val="24"/>
        </w:rPr>
        <w:t>Save the job and build the job.</w:t>
      </w:r>
    </w:p>
    <w:p w:rsidR="00323E69" w:rsidRDefault="00323E69" w:rsidP="00EC4D95">
      <w:pPr>
        <w:pStyle w:val="ListParagraph"/>
        <w:widowControl/>
        <w:numPr>
          <w:ilvl w:val="0"/>
          <w:numId w:val="52"/>
        </w:numPr>
        <w:spacing w:before="0" w:line="360" w:lineRule="auto"/>
        <w:rPr>
          <w:sz w:val="24"/>
          <w:szCs w:val="24"/>
        </w:rPr>
      </w:pPr>
      <w:r>
        <w:rPr>
          <w:sz w:val="24"/>
          <w:szCs w:val="24"/>
        </w:rPr>
        <w:t>Once we build the job, code deploy will zip the code and deploy the zip file to S3 and deploy it to all the ec2 servers by unzipping it based on our appspec.yml file.</w:t>
      </w:r>
    </w:p>
    <w:p w:rsidR="00323E69" w:rsidRDefault="00323E69" w:rsidP="00EC4D95">
      <w:pPr>
        <w:pStyle w:val="ListParagraph"/>
        <w:widowControl/>
        <w:numPr>
          <w:ilvl w:val="0"/>
          <w:numId w:val="52"/>
        </w:numPr>
        <w:spacing w:before="0" w:line="360" w:lineRule="auto"/>
        <w:rPr>
          <w:sz w:val="24"/>
          <w:szCs w:val="24"/>
        </w:rPr>
      </w:pPr>
      <w:r>
        <w:rPr>
          <w:sz w:val="24"/>
          <w:szCs w:val="24"/>
        </w:rPr>
        <w:t xml:space="preserve"> </w:t>
      </w:r>
      <w:r w:rsidR="002349AA">
        <w:rPr>
          <w:sz w:val="24"/>
          <w:szCs w:val="24"/>
        </w:rPr>
        <w:t>If you enable versioning in S3, it will store your zip files as versions.</w:t>
      </w:r>
    </w:p>
    <w:p w:rsidR="002349AA" w:rsidRDefault="002349AA" w:rsidP="00EC4D95">
      <w:pPr>
        <w:pStyle w:val="ListParagraph"/>
        <w:widowControl/>
        <w:numPr>
          <w:ilvl w:val="0"/>
          <w:numId w:val="52"/>
        </w:numPr>
        <w:spacing w:before="0" w:line="360" w:lineRule="auto"/>
        <w:rPr>
          <w:sz w:val="24"/>
          <w:szCs w:val="24"/>
        </w:rPr>
      </w:pPr>
      <w:r>
        <w:rPr>
          <w:sz w:val="24"/>
          <w:szCs w:val="24"/>
        </w:rPr>
        <w:t>If the deployment fails, code deploy automatically rollbacks to the old application revision.</w:t>
      </w:r>
    </w:p>
    <w:p w:rsidR="00502176" w:rsidRDefault="00502176" w:rsidP="00EC4D95">
      <w:pPr>
        <w:pStyle w:val="ListParagraph"/>
        <w:widowControl/>
        <w:numPr>
          <w:ilvl w:val="0"/>
          <w:numId w:val="52"/>
        </w:numPr>
        <w:spacing w:before="0" w:line="360" w:lineRule="auto"/>
        <w:rPr>
          <w:sz w:val="24"/>
          <w:szCs w:val="24"/>
        </w:rPr>
      </w:pPr>
      <w:r>
        <w:rPr>
          <w:sz w:val="24"/>
          <w:szCs w:val="24"/>
        </w:rPr>
        <w:t>You can see the deployment logs in code deploy console. It will provide you the logs for troubleshooting.</w:t>
      </w:r>
    </w:p>
    <w:p w:rsidR="00502176" w:rsidRDefault="00502176" w:rsidP="00EC4D95">
      <w:pPr>
        <w:pStyle w:val="ListParagraph"/>
        <w:widowControl/>
        <w:numPr>
          <w:ilvl w:val="0"/>
          <w:numId w:val="52"/>
        </w:numPr>
        <w:spacing w:before="0" w:line="360" w:lineRule="auto"/>
        <w:rPr>
          <w:sz w:val="24"/>
          <w:szCs w:val="24"/>
        </w:rPr>
      </w:pPr>
      <w:r>
        <w:rPr>
          <w:sz w:val="24"/>
          <w:szCs w:val="24"/>
        </w:rPr>
        <w:t xml:space="preserve">For each and every deployment, aws provides an ID for identification. You code will be downloaded into your ec2 servers in </w:t>
      </w:r>
      <w:r w:rsidRPr="00502176">
        <w:rPr>
          <w:b/>
        </w:rPr>
        <w:t>/opt/</w:t>
      </w:r>
      <w:r>
        <w:rPr>
          <w:sz w:val="24"/>
          <w:szCs w:val="24"/>
        </w:rPr>
        <w:t xml:space="preserve"> dir. You can check your code by deployment ID.</w:t>
      </w:r>
    </w:p>
    <w:p w:rsidR="00502176" w:rsidRPr="00502176" w:rsidRDefault="00502176" w:rsidP="00EC4D95">
      <w:pPr>
        <w:widowControl/>
        <w:spacing w:line="360" w:lineRule="auto"/>
        <w:rPr>
          <w:sz w:val="24"/>
          <w:szCs w:val="24"/>
        </w:rPr>
      </w:pPr>
    </w:p>
    <w:sectPr w:rsidR="00502176" w:rsidRPr="00502176" w:rsidSect="006A3B3A">
      <w:footerReference w:type="default" r:id="rId8"/>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547" w:rsidRDefault="00D62547" w:rsidP="001A70DF">
      <w:r>
        <w:separator/>
      </w:r>
    </w:p>
  </w:endnote>
  <w:endnote w:type="continuationSeparator" w:id="1">
    <w:p w:rsidR="00D62547" w:rsidRDefault="00D62547" w:rsidP="001A7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9AA" w:rsidRDefault="002349AA">
    <w:pPr>
      <w:pStyle w:val="Footer"/>
      <w:jc w:val="right"/>
    </w:pPr>
    <w:r>
      <w:t xml:space="preserve">Page </w:t>
    </w:r>
    <w:r w:rsidR="00D47A40">
      <w:rPr>
        <w:b/>
        <w:sz w:val="24"/>
        <w:szCs w:val="24"/>
      </w:rPr>
      <w:fldChar w:fldCharType="begin"/>
    </w:r>
    <w:r>
      <w:rPr>
        <w:b/>
      </w:rPr>
      <w:instrText xml:space="preserve"> PAGE </w:instrText>
    </w:r>
    <w:r w:rsidR="00D47A40">
      <w:rPr>
        <w:b/>
        <w:sz w:val="24"/>
        <w:szCs w:val="24"/>
      </w:rPr>
      <w:fldChar w:fldCharType="separate"/>
    </w:r>
    <w:r w:rsidR="00EC4D95">
      <w:rPr>
        <w:b/>
        <w:noProof/>
      </w:rPr>
      <w:t>17</w:t>
    </w:r>
    <w:r w:rsidR="00D47A40">
      <w:rPr>
        <w:b/>
        <w:sz w:val="24"/>
        <w:szCs w:val="24"/>
      </w:rPr>
      <w:fldChar w:fldCharType="end"/>
    </w:r>
    <w:r>
      <w:t xml:space="preserve"> of </w:t>
    </w:r>
    <w:r w:rsidR="00D47A40">
      <w:rPr>
        <w:b/>
        <w:sz w:val="24"/>
        <w:szCs w:val="24"/>
      </w:rPr>
      <w:fldChar w:fldCharType="begin"/>
    </w:r>
    <w:r>
      <w:rPr>
        <w:b/>
      </w:rPr>
      <w:instrText xml:space="preserve"> NUMPAGES  </w:instrText>
    </w:r>
    <w:r w:rsidR="00D47A40">
      <w:rPr>
        <w:b/>
        <w:sz w:val="24"/>
        <w:szCs w:val="24"/>
      </w:rPr>
      <w:fldChar w:fldCharType="separate"/>
    </w:r>
    <w:r w:rsidR="00EC4D95">
      <w:rPr>
        <w:b/>
        <w:noProof/>
      </w:rPr>
      <w:t>17</w:t>
    </w:r>
    <w:r w:rsidR="00D47A40">
      <w:rPr>
        <w:b/>
        <w:sz w:val="24"/>
        <w:szCs w:val="24"/>
      </w:rPr>
      <w:fldChar w:fldCharType="end"/>
    </w:r>
  </w:p>
  <w:p w:rsidR="002349AA" w:rsidRDefault="002349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547" w:rsidRDefault="00D62547" w:rsidP="001A70DF">
      <w:r>
        <w:separator/>
      </w:r>
    </w:p>
  </w:footnote>
  <w:footnote w:type="continuationSeparator" w:id="1">
    <w:p w:rsidR="00D62547" w:rsidRDefault="00D62547" w:rsidP="001A7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C"/>
    <w:multiLevelType w:val="multilevel"/>
    <w:tmpl w:val="0000000C"/>
    <w:name w:val="WWNum1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16"/>
    <w:multiLevelType w:val="multilevel"/>
    <w:tmpl w:val="00000016"/>
    <w:name w:val="WWNum2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17"/>
    <w:multiLevelType w:val="multilevel"/>
    <w:tmpl w:val="00000017"/>
    <w:name w:val="WWNum2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18"/>
    <w:multiLevelType w:val="multilevel"/>
    <w:tmpl w:val="00000018"/>
    <w:name w:val="WWNum24"/>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19"/>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1A"/>
    <w:multiLevelType w:val="multilevel"/>
    <w:tmpl w:val="0000001A"/>
    <w:name w:val="WWNum2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21"/>
    <w:multiLevelType w:val="multilevel"/>
    <w:tmpl w:val="00000021"/>
    <w:name w:val="WWNum3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22"/>
    <w:multiLevelType w:val="multilevel"/>
    <w:tmpl w:val="00000022"/>
    <w:name w:val="WWNum34"/>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24"/>
    <w:multiLevelType w:val="multilevel"/>
    <w:tmpl w:val="00000024"/>
    <w:name w:val="WWNum3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5750381"/>
    <w:multiLevelType w:val="hybridMultilevel"/>
    <w:tmpl w:val="DF5E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891063"/>
    <w:multiLevelType w:val="hybridMultilevel"/>
    <w:tmpl w:val="953A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A41CD9"/>
    <w:multiLevelType w:val="hybridMultilevel"/>
    <w:tmpl w:val="EBDA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9E1E38"/>
    <w:multiLevelType w:val="hybridMultilevel"/>
    <w:tmpl w:val="E53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334575"/>
    <w:multiLevelType w:val="hybridMultilevel"/>
    <w:tmpl w:val="CAE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3272FE"/>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3">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50102A"/>
    <w:multiLevelType w:val="hybridMultilevel"/>
    <w:tmpl w:val="A8C88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6F53BB"/>
    <w:multiLevelType w:val="hybridMultilevel"/>
    <w:tmpl w:val="B32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0C36BB"/>
    <w:multiLevelType w:val="hybridMultilevel"/>
    <w:tmpl w:val="DC3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28"/>
  </w:num>
  <w:num w:numId="19">
    <w:abstractNumId w:val="34"/>
  </w:num>
  <w:num w:numId="20">
    <w:abstractNumId w:val="47"/>
  </w:num>
  <w:num w:numId="21">
    <w:abstractNumId w:val="41"/>
  </w:num>
  <w:num w:numId="22">
    <w:abstractNumId w:val="45"/>
  </w:num>
  <w:num w:numId="23">
    <w:abstractNumId w:val="25"/>
  </w:num>
  <w:num w:numId="24">
    <w:abstractNumId w:val="46"/>
  </w:num>
  <w:num w:numId="25">
    <w:abstractNumId w:val="29"/>
  </w:num>
  <w:num w:numId="26">
    <w:abstractNumId w:val="0"/>
  </w:num>
  <w:num w:numId="27">
    <w:abstractNumId w:val="1"/>
  </w:num>
  <w:num w:numId="28">
    <w:abstractNumId w:val="28"/>
  </w:num>
  <w:num w:numId="29">
    <w:abstractNumId w:val="26"/>
  </w:num>
  <w:num w:numId="30">
    <w:abstractNumId w:val="24"/>
  </w:num>
  <w:num w:numId="31">
    <w:abstractNumId w:val="31"/>
  </w:num>
  <w:num w:numId="32">
    <w:abstractNumId w:val="20"/>
  </w:num>
  <w:num w:numId="33">
    <w:abstractNumId w:val="39"/>
  </w:num>
  <w:num w:numId="34">
    <w:abstractNumId w:val="19"/>
  </w:num>
  <w:num w:numId="35">
    <w:abstractNumId w:val="48"/>
  </w:num>
  <w:num w:numId="36">
    <w:abstractNumId w:val="42"/>
  </w:num>
  <w:num w:numId="37">
    <w:abstractNumId w:val="35"/>
  </w:num>
  <w:num w:numId="38">
    <w:abstractNumId w:val="27"/>
  </w:num>
  <w:num w:numId="39">
    <w:abstractNumId w:val="33"/>
  </w:num>
  <w:num w:numId="40">
    <w:abstractNumId w:val="43"/>
  </w:num>
  <w:num w:numId="41">
    <w:abstractNumId w:val="36"/>
  </w:num>
  <w:num w:numId="42">
    <w:abstractNumId w:val="37"/>
  </w:num>
  <w:num w:numId="43">
    <w:abstractNumId w:val="49"/>
  </w:num>
  <w:num w:numId="44">
    <w:abstractNumId w:val="40"/>
  </w:num>
  <w:num w:numId="45">
    <w:abstractNumId w:val="30"/>
  </w:num>
  <w:num w:numId="46">
    <w:abstractNumId w:val="38"/>
  </w:num>
  <w:num w:numId="47">
    <w:abstractNumId w:val="21"/>
  </w:num>
  <w:num w:numId="48">
    <w:abstractNumId w:val="23"/>
  </w:num>
  <w:num w:numId="49">
    <w:abstractNumId w:val="50"/>
  </w:num>
  <w:num w:numId="50">
    <w:abstractNumId w:val="44"/>
  </w:num>
  <w:num w:numId="51">
    <w:abstractNumId w:val="32"/>
  </w:num>
  <w:num w:numId="52">
    <w:abstractNumId w:val="22"/>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305154"/>
  </w:hdrShapeDefaults>
  <w:footnotePr>
    <w:footnote w:id="0"/>
    <w:footnote w:id="1"/>
  </w:footnotePr>
  <w:endnotePr>
    <w:endnote w:id="0"/>
    <w:endnote w:id="1"/>
  </w:endnotePr>
  <w:compat/>
  <w:rsids>
    <w:rsidRoot w:val="004F1425"/>
    <w:rsid w:val="00003288"/>
    <w:rsid w:val="000044FC"/>
    <w:rsid w:val="00004DCE"/>
    <w:rsid w:val="00011298"/>
    <w:rsid w:val="0001181E"/>
    <w:rsid w:val="00012AB4"/>
    <w:rsid w:val="00014876"/>
    <w:rsid w:val="00020789"/>
    <w:rsid w:val="00021A19"/>
    <w:rsid w:val="00021F7E"/>
    <w:rsid w:val="000241B2"/>
    <w:rsid w:val="00025E86"/>
    <w:rsid w:val="00027575"/>
    <w:rsid w:val="00030C9C"/>
    <w:rsid w:val="00035726"/>
    <w:rsid w:val="00040E05"/>
    <w:rsid w:val="00045FEA"/>
    <w:rsid w:val="00053A63"/>
    <w:rsid w:val="000542C0"/>
    <w:rsid w:val="000559F6"/>
    <w:rsid w:val="00060ACC"/>
    <w:rsid w:val="000631E1"/>
    <w:rsid w:val="00066E17"/>
    <w:rsid w:val="0007387F"/>
    <w:rsid w:val="00075D78"/>
    <w:rsid w:val="00080D45"/>
    <w:rsid w:val="00083664"/>
    <w:rsid w:val="00083EF0"/>
    <w:rsid w:val="00095C35"/>
    <w:rsid w:val="0009674C"/>
    <w:rsid w:val="00096BC3"/>
    <w:rsid w:val="000B043C"/>
    <w:rsid w:val="000B0FD1"/>
    <w:rsid w:val="000B185D"/>
    <w:rsid w:val="000C06E3"/>
    <w:rsid w:val="000C220C"/>
    <w:rsid w:val="000C35D3"/>
    <w:rsid w:val="000C56F8"/>
    <w:rsid w:val="000C58CC"/>
    <w:rsid w:val="000C6621"/>
    <w:rsid w:val="000D137D"/>
    <w:rsid w:val="000D14C8"/>
    <w:rsid w:val="000D2240"/>
    <w:rsid w:val="000D3D62"/>
    <w:rsid w:val="000D4F1C"/>
    <w:rsid w:val="000D73B3"/>
    <w:rsid w:val="000D7621"/>
    <w:rsid w:val="000E08B3"/>
    <w:rsid w:val="000E1A45"/>
    <w:rsid w:val="000F1341"/>
    <w:rsid w:val="000F16EA"/>
    <w:rsid w:val="000F21F5"/>
    <w:rsid w:val="000F4103"/>
    <w:rsid w:val="000F6642"/>
    <w:rsid w:val="001018BD"/>
    <w:rsid w:val="001024D0"/>
    <w:rsid w:val="0010519D"/>
    <w:rsid w:val="0010534E"/>
    <w:rsid w:val="00106792"/>
    <w:rsid w:val="00116ED7"/>
    <w:rsid w:val="001176E0"/>
    <w:rsid w:val="001204A3"/>
    <w:rsid w:val="0013491F"/>
    <w:rsid w:val="00135278"/>
    <w:rsid w:val="00137339"/>
    <w:rsid w:val="001445A1"/>
    <w:rsid w:val="00145D19"/>
    <w:rsid w:val="00151898"/>
    <w:rsid w:val="001648B0"/>
    <w:rsid w:val="0016555D"/>
    <w:rsid w:val="001657E0"/>
    <w:rsid w:val="00170290"/>
    <w:rsid w:val="00174143"/>
    <w:rsid w:val="0017462F"/>
    <w:rsid w:val="00183372"/>
    <w:rsid w:val="001863FF"/>
    <w:rsid w:val="00186CED"/>
    <w:rsid w:val="00191728"/>
    <w:rsid w:val="001A36BC"/>
    <w:rsid w:val="001A37C8"/>
    <w:rsid w:val="001A70DF"/>
    <w:rsid w:val="001B6C8B"/>
    <w:rsid w:val="001B7C31"/>
    <w:rsid w:val="001C217C"/>
    <w:rsid w:val="001D5377"/>
    <w:rsid w:val="001D7DBD"/>
    <w:rsid w:val="001E0CE0"/>
    <w:rsid w:val="001E1767"/>
    <w:rsid w:val="001E3575"/>
    <w:rsid w:val="001F0D17"/>
    <w:rsid w:val="001F2208"/>
    <w:rsid w:val="001F4E7E"/>
    <w:rsid w:val="001F54CE"/>
    <w:rsid w:val="001F680B"/>
    <w:rsid w:val="001F7BD5"/>
    <w:rsid w:val="002043B5"/>
    <w:rsid w:val="00204D00"/>
    <w:rsid w:val="00207D8F"/>
    <w:rsid w:val="00213D80"/>
    <w:rsid w:val="002144D5"/>
    <w:rsid w:val="00221507"/>
    <w:rsid w:val="00221D41"/>
    <w:rsid w:val="00224CC4"/>
    <w:rsid w:val="0022685A"/>
    <w:rsid w:val="002349AA"/>
    <w:rsid w:val="0023509C"/>
    <w:rsid w:val="00237825"/>
    <w:rsid w:val="00240491"/>
    <w:rsid w:val="00240D0B"/>
    <w:rsid w:val="00242A7F"/>
    <w:rsid w:val="00247928"/>
    <w:rsid w:val="00250DF6"/>
    <w:rsid w:val="00257D47"/>
    <w:rsid w:val="00260391"/>
    <w:rsid w:val="00260FAF"/>
    <w:rsid w:val="0026203E"/>
    <w:rsid w:val="002628C2"/>
    <w:rsid w:val="00263282"/>
    <w:rsid w:val="00273EBB"/>
    <w:rsid w:val="0028407E"/>
    <w:rsid w:val="00284687"/>
    <w:rsid w:val="0028531D"/>
    <w:rsid w:val="0028661D"/>
    <w:rsid w:val="00291231"/>
    <w:rsid w:val="00296482"/>
    <w:rsid w:val="002966D5"/>
    <w:rsid w:val="002A2E98"/>
    <w:rsid w:val="002B581A"/>
    <w:rsid w:val="002B6980"/>
    <w:rsid w:val="002B77F0"/>
    <w:rsid w:val="002C066D"/>
    <w:rsid w:val="002C28DA"/>
    <w:rsid w:val="002C3A89"/>
    <w:rsid w:val="002C491A"/>
    <w:rsid w:val="002C67C8"/>
    <w:rsid w:val="002C6B3C"/>
    <w:rsid w:val="002C7D31"/>
    <w:rsid w:val="002D095E"/>
    <w:rsid w:val="002D0AA4"/>
    <w:rsid w:val="002D4A22"/>
    <w:rsid w:val="002E3AB0"/>
    <w:rsid w:val="002E4061"/>
    <w:rsid w:val="002E66AA"/>
    <w:rsid w:val="002F56F2"/>
    <w:rsid w:val="002F588D"/>
    <w:rsid w:val="002F6D3B"/>
    <w:rsid w:val="00301BEC"/>
    <w:rsid w:val="003058B7"/>
    <w:rsid w:val="003169CE"/>
    <w:rsid w:val="003233A3"/>
    <w:rsid w:val="00323E69"/>
    <w:rsid w:val="0033036F"/>
    <w:rsid w:val="00330CB5"/>
    <w:rsid w:val="00333B51"/>
    <w:rsid w:val="00340732"/>
    <w:rsid w:val="00340E28"/>
    <w:rsid w:val="00343BE3"/>
    <w:rsid w:val="00346A85"/>
    <w:rsid w:val="00356779"/>
    <w:rsid w:val="0035687F"/>
    <w:rsid w:val="00361856"/>
    <w:rsid w:val="0036327E"/>
    <w:rsid w:val="003641EB"/>
    <w:rsid w:val="00364BBA"/>
    <w:rsid w:val="00372B3D"/>
    <w:rsid w:val="00375F35"/>
    <w:rsid w:val="003778E5"/>
    <w:rsid w:val="00380F62"/>
    <w:rsid w:val="003950CF"/>
    <w:rsid w:val="00397D2E"/>
    <w:rsid w:val="003A015A"/>
    <w:rsid w:val="003A1CDC"/>
    <w:rsid w:val="003A3A04"/>
    <w:rsid w:val="003A5736"/>
    <w:rsid w:val="003B0401"/>
    <w:rsid w:val="003B0D67"/>
    <w:rsid w:val="003C1394"/>
    <w:rsid w:val="003C5B6D"/>
    <w:rsid w:val="003C7B9E"/>
    <w:rsid w:val="003D0437"/>
    <w:rsid w:val="003D267F"/>
    <w:rsid w:val="003E1BC4"/>
    <w:rsid w:val="003E3945"/>
    <w:rsid w:val="003E3B13"/>
    <w:rsid w:val="003E5AF8"/>
    <w:rsid w:val="00400186"/>
    <w:rsid w:val="004036A1"/>
    <w:rsid w:val="004113B2"/>
    <w:rsid w:val="00411798"/>
    <w:rsid w:val="00416A1D"/>
    <w:rsid w:val="00421179"/>
    <w:rsid w:val="00421185"/>
    <w:rsid w:val="00423915"/>
    <w:rsid w:val="00425DC2"/>
    <w:rsid w:val="00434903"/>
    <w:rsid w:val="00436ED7"/>
    <w:rsid w:val="00440D1C"/>
    <w:rsid w:val="004444D8"/>
    <w:rsid w:val="00446A6C"/>
    <w:rsid w:val="004516BA"/>
    <w:rsid w:val="004556E3"/>
    <w:rsid w:val="004557BC"/>
    <w:rsid w:val="00456519"/>
    <w:rsid w:val="0046009A"/>
    <w:rsid w:val="00461A15"/>
    <w:rsid w:val="00462944"/>
    <w:rsid w:val="0046484D"/>
    <w:rsid w:val="004668EF"/>
    <w:rsid w:val="004670D1"/>
    <w:rsid w:val="00467707"/>
    <w:rsid w:val="004679E9"/>
    <w:rsid w:val="004775CC"/>
    <w:rsid w:val="004809E8"/>
    <w:rsid w:val="00484B42"/>
    <w:rsid w:val="004901AA"/>
    <w:rsid w:val="00496DF5"/>
    <w:rsid w:val="00497AE3"/>
    <w:rsid w:val="004A137F"/>
    <w:rsid w:val="004A6070"/>
    <w:rsid w:val="004A6369"/>
    <w:rsid w:val="004A72A0"/>
    <w:rsid w:val="004B6C86"/>
    <w:rsid w:val="004C7FE0"/>
    <w:rsid w:val="004D0505"/>
    <w:rsid w:val="004D285F"/>
    <w:rsid w:val="004D3030"/>
    <w:rsid w:val="004D69BD"/>
    <w:rsid w:val="004D7229"/>
    <w:rsid w:val="004D729C"/>
    <w:rsid w:val="004E2641"/>
    <w:rsid w:val="004E2894"/>
    <w:rsid w:val="004F1425"/>
    <w:rsid w:val="004F41C0"/>
    <w:rsid w:val="004F53E4"/>
    <w:rsid w:val="004F68B0"/>
    <w:rsid w:val="00501044"/>
    <w:rsid w:val="005018ED"/>
    <w:rsid w:val="00502176"/>
    <w:rsid w:val="00502C49"/>
    <w:rsid w:val="00510C46"/>
    <w:rsid w:val="00510E4B"/>
    <w:rsid w:val="00516BA4"/>
    <w:rsid w:val="00522CED"/>
    <w:rsid w:val="00522FDC"/>
    <w:rsid w:val="00523D92"/>
    <w:rsid w:val="00531877"/>
    <w:rsid w:val="00531F3C"/>
    <w:rsid w:val="00533B88"/>
    <w:rsid w:val="00534119"/>
    <w:rsid w:val="00535C79"/>
    <w:rsid w:val="00542B75"/>
    <w:rsid w:val="0054306E"/>
    <w:rsid w:val="0054483F"/>
    <w:rsid w:val="005456BA"/>
    <w:rsid w:val="00545BBC"/>
    <w:rsid w:val="005462E6"/>
    <w:rsid w:val="00546FFB"/>
    <w:rsid w:val="00551372"/>
    <w:rsid w:val="00553F6B"/>
    <w:rsid w:val="00555A15"/>
    <w:rsid w:val="005610B2"/>
    <w:rsid w:val="005715FB"/>
    <w:rsid w:val="0058475F"/>
    <w:rsid w:val="00591207"/>
    <w:rsid w:val="00591D8E"/>
    <w:rsid w:val="00592341"/>
    <w:rsid w:val="00593507"/>
    <w:rsid w:val="0059671C"/>
    <w:rsid w:val="005A205C"/>
    <w:rsid w:val="005A21E8"/>
    <w:rsid w:val="005A4393"/>
    <w:rsid w:val="005A56A8"/>
    <w:rsid w:val="005A597D"/>
    <w:rsid w:val="005A7A3D"/>
    <w:rsid w:val="005B266B"/>
    <w:rsid w:val="005C020C"/>
    <w:rsid w:val="005C4FF7"/>
    <w:rsid w:val="005C55F2"/>
    <w:rsid w:val="005D29F8"/>
    <w:rsid w:val="005D2B12"/>
    <w:rsid w:val="005D6394"/>
    <w:rsid w:val="005E0B48"/>
    <w:rsid w:val="005E0F6E"/>
    <w:rsid w:val="005E1466"/>
    <w:rsid w:val="005E24AA"/>
    <w:rsid w:val="005E2CF7"/>
    <w:rsid w:val="005E4804"/>
    <w:rsid w:val="005F2192"/>
    <w:rsid w:val="005F49E8"/>
    <w:rsid w:val="005F6CE3"/>
    <w:rsid w:val="0060119E"/>
    <w:rsid w:val="0060192B"/>
    <w:rsid w:val="00605D19"/>
    <w:rsid w:val="00610EAA"/>
    <w:rsid w:val="006113D6"/>
    <w:rsid w:val="00613E26"/>
    <w:rsid w:val="00623118"/>
    <w:rsid w:val="00623E02"/>
    <w:rsid w:val="00625134"/>
    <w:rsid w:val="00625843"/>
    <w:rsid w:val="00626145"/>
    <w:rsid w:val="00627CFD"/>
    <w:rsid w:val="00630571"/>
    <w:rsid w:val="00630A37"/>
    <w:rsid w:val="00631C63"/>
    <w:rsid w:val="00635BC4"/>
    <w:rsid w:val="006362B9"/>
    <w:rsid w:val="00640175"/>
    <w:rsid w:val="0064057D"/>
    <w:rsid w:val="006436A0"/>
    <w:rsid w:val="006452F3"/>
    <w:rsid w:val="00650E3B"/>
    <w:rsid w:val="0065495F"/>
    <w:rsid w:val="006556E2"/>
    <w:rsid w:val="006609C5"/>
    <w:rsid w:val="00663F81"/>
    <w:rsid w:val="00665A25"/>
    <w:rsid w:val="00670451"/>
    <w:rsid w:val="006763F5"/>
    <w:rsid w:val="006812BE"/>
    <w:rsid w:val="0068407F"/>
    <w:rsid w:val="00685903"/>
    <w:rsid w:val="00691823"/>
    <w:rsid w:val="0069183B"/>
    <w:rsid w:val="0069315E"/>
    <w:rsid w:val="00695740"/>
    <w:rsid w:val="00697EAB"/>
    <w:rsid w:val="006A01DF"/>
    <w:rsid w:val="006A2E56"/>
    <w:rsid w:val="006A3B3A"/>
    <w:rsid w:val="006A7A4B"/>
    <w:rsid w:val="006C0B90"/>
    <w:rsid w:val="006C37AD"/>
    <w:rsid w:val="006C43F6"/>
    <w:rsid w:val="006D1B0F"/>
    <w:rsid w:val="006D383D"/>
    <w:rsid w:val="006D5BF9"/>
    <w:rsid w:val="006E4909"/>
    <w:rsid w:val="006E5BA1"/>
    <w:rsid w:val="006E6258"/>
    <w:rsid w:val="00701744"/>
    <w:rsid w:val="00711172"/>
    <w:rsid w:val="007146F9"/>
    <w:rsid w:val="00714C41"/>
    <w:rsid w:val="00717C9E"/>
    <w:rsid w:val="0072312E"/>
    <w:rsid w:val="00731320"/>
    <w:rsid w:val="00733652"/>
    <w:rsid w:val="00735929"/>
    <w:rsid w:val="00736D21"/>
    <w:rsid w:val="007414B4"/>
    <w:rsid w:val="00745C63"/>
    <w:rsid w:val="00747CF3"/>
    <w:rsid w:val="007504AF"/>
    <w:rsid w:val="007536FC"/>
    <w:rsid w:val="007539A2"/>
    <w:rsid w:val="0075651A"/>
    <w:rsid w:val="0076018D"/>
    <w:rsid w:val="007609D4"/>
    <w:rsid w:val="00765B3B"/>
    <w:rsid w:val="00766DC7"/>
    <w:rsid w:val="007711A2"/>
    <w:rsid w:val="0077156D"/>
    <w:rsid w:val="007768B9"/>
    <w:rsid w:val="0077757D"/>
    <w:rsid w:val="0078618A"/>
    <w:rsid w:val="007870A7"/>
    <w:rsid w:val="007A0A3C"/>
    <w:rsid w:val="007B1976"/>
    <w:rsid w:val="007B66CE"/>
    <w:rsid w:val="007B7DDE"/>
    <w:rsid w:val="007C1204"/>
    <w:rsid w:val="007C1C6B"/>
    <w:rsid w:val="007C2D37"/>
    <w:rsid w:val="007C35A1"/>
    <w:rsid w:val="007C5C30"/>
    <w:rsid w:val="007D0316"/>
    <w:rsid w:val="007D7702"/>
    <w:rsid w:val="007E229E"/>
    <w:rsid w:val="007F7935"/>
    <w:rsid w:val="00805AB0"/>
    <w:rsid w:val="0081233A"/>
    <w:rsid w:val="00817347"/>
    <w:rsid w:val="00817869"/>
    <w:rsid w:val="008227DB"/>
    <w:rsid w:val="00827870"/>
    <w:rsid w:val="00831003"/>
    <w:rsid w:val="0083327D"/>
    <w:rsid w:val="00837188"/>
    <w:rsid w:val="00837C6E"/>
    <w:rsid w:val="00843495"/>
    <w:rsid w:val="00845697"/>
    <w:rsid w:val="0085684D"/>
    <w:rsid w:val="00856AEC"/>
    <w:rsid w:val="0086369A"/>
    <w:rsid w:val="008638CF"/>
    <w:rsid w:val="008738C9"/>
    <w:rsid w:val="00883486"/>
    <w:rsid w:val="00883C22"/>
    <w:rsid w:val="008841E5"/>
    <w:rsid w:val="00885C33"/>
    <w:rsid w:val="008A3A44"/>
    <w:rsid w:val="008A7347"/>
    <w:rsid w:val="008B5707"/>
    <w:rsid w:val="008C0997"/>
    <w:rsid w:val="008C59BF"/>
    <w:rsid w:val="008C6E1C"/>
    <w:rsid w:val="008C7AA0"/>
    <w:rsid w:val="008D1C98"/>
    <w:rsid w:val="008D40D0"/>
    <w:rsid w:val="008D6ABC"/>
    <w:rsid w:val="008D7BF7"/>
    <w:rsid w:val="008D7C6F"/>
    <w:rsid w:val="008E49B7"/>
    <w:rsid w:val="008F46E2"/>
    <w:rsid w:val="00901879"/>
    <w:rsid w:val="00904704"/>
    <w:rsid w:val="00910EA9"/>
    <w:rsid w:val="00914277"/>
    <w:rsid w:val="00914FE3"/>
    <w:rsid w:val="00915ED3"/>
    <w:rsid w:val="009167CE"/>
    <w:rsid w:val="009226A5"/>
    <w:rsid w:val="009251BE"/>
    <w:rsid w:val="0093280A"/>
    <w:rsid w:val="00932915"/>
    <w:rsid w:val="00933983"/>
    <w:rsid w:val="00933AC2"/>
    <w:rsid w:val="00933FEF"/>
    <w:rsid w:val="0093645D"/>
    <w:rsid w:val="00936C35"/>
    <w:rsid w:val="0094058B"/>
    <w:rsid w:val="00940DFE"/>
    <w:rsid w:val="00941F60"/>
    <w:rsid w:val="009447B8"/>
    <w:rsid w:val="00945C4A"/>
    <w:rsid w:val="0094618A"/>
    <w:rsid w:val="00946C93"/>
    <w:rsid w:val="009529D6"/>
    <w:rsid w:val="00956073"/>
    <w:rsid w:val="00971A99"/>
    <w:rsid w:val="00974EFB"/>
    <w:rsid w:val="00975CF0"/>
    <w:rsid w:val="0097790A"/>
    <w:rsid w:val="00977947"/>
    <w:rsid w:val="00981AB5"/>
    <w:rsid w:val="00983402"/>
    <w:rsid w:val="009844C0"/>
    <w:rsid w:val="009851A4"/>
    <w:rsid w:val="00993015"/>
    <w:rsid w:val="009955A9"/>
    <w:rsid w:val="009A08E9"/>
    <w:rsid w:val="009A27F4"/>
    <w:rsid w:val="009B009D"/>
    <w:rsid w:val="009B72CC"/>
    <w:rsid w:val="009C1A32"/>
    <w:rsid w:val="009C45B1"/>
    <w:rsid w:val="009C62BD"/>
    <w:rsid w:val="009D4524"/>
    <w:rsid w:val="009D5F02"/>
    <w:rsid w:val="009D6A1E"/>
    <w:rsid w:val="009D6C72"/>
    <w:rsid w:val="009E43C7"/>
    <w:rsid w:val="009E62C1"/>
    <w:rsid w:val="009E67C9"/>
    <w:rsid w:val="009F00E7"/>
    <w:rsid w:val="009F50E8"/>
    <w:rsid w:val="009F6E9E"/>
    <w:rsid w:val="00A0149A"/>
    <w:rsid w:val="00A01556"/>
    <w:rsid w:val="00A02BB1"/>
    <w:rsid w:val="00A03EAB"/>
    <w:rsid w:val="00A0596D"/>
    <w:rsid w:val="00A12515"/>
    <w:rsid w:val="00A12C96"/>
    <w:rsid w:val="00A16497"/>
    <w:rsid w:val="00A22947"/>
    <w:rsid w:val="00A233C2"/>
    <w:rsid w:val="00A268EC"/>
    <w:rsid w:val="00A27D71"/>
    <w:rsid w:val="00A37452"/>
    <w:rsid w:val="00A4111E"/>
    <w:rsid w:val="00A42377"/>
    <w:rsid w:val="00A42599"/>
    <w:rsid w:val="00A43B55"/>
    <w:rsid w:val="00A44815"/>
    <w:rsid w:val="00A52C44"/>
    <w:rsid w:val="00A560EF"/>
    <w:rsid w:val="00A61177"/>
    <w:rsid w:val="00A61C3E"/>
    <w:rsid w:val="00A67316"/>
    <w:rsid w:val="00A75A4F"/>
    <w:rsid w:val="00A808EA"/>
    <w:rsid w:val="00A85D32"/>
    <w:rsid w:val="00A93C51"/>
    <w:rsid w:val="00AA2124"/>
    <w:rsid w:val="00AA2804"/>
    <w:rsid w:val="00AA2C41"/>
    <w:rsid w:val="00AB1765"/>
    <w:rsid w:val="00AB3CEB"/>
    <w:rsid w:val="00AC036A"/>
    <w:rsid w:val="00AC22C4"/>
    <w:rsid w:val="00AC2764"/>
    <w:rsid w:val="00AC3FB5"/>
    <w:rsid w:val="00AC6783"/>
    <w:rsid w:val="00AD4403"/>
    <w:rsid w:val="00AD4D2C"/>
    <w:rsid w:val="00AD4DD0"/>
    <w:rsid w:val="00AD559D"/>
    <w:rsid w:val="00AE09CD"/>
    <w:rsid w:val="00AE1427"/>
    <w:rsid w:val="00AE47FF"/>
    <w:rsid w:val="00AE4BC6"/>
    <w:rsid w:val="00AE52D5"/>
    <w:rsid w:val="00AF14B8"/>
    <w:rsid w:val="00AF22DE"/>
    <w:rsid w:val="00AF29E0"/>
    <w:rsid w:val="00AF6342"/>
    <w:rsid w:val="00B07652"/>
    <w:rsid w:val="00B11D76"/>
    <w:rsid w:val="00B12E16"/>
    <w:rsid w:val="00B146A3"/>
    <w:rsid w:val="00B2329A"/>
    <w:rsid w:val="00B2358F"/>
    <w:rsid w:val="00B263FF"/>
    <w:rsid w:val="00B266E1"/>
    <w:rsid w:val="00B3473A"/>
    <w:rsid w:val="00B366FA"/>
    <w:rsid w:val="00B3700A"/>
    <w:rsid w:val="00B37B5E"/>
    <w:rsid w:val="00B43249"/>
    <w:rsid w:val="00B434FB"/>
    <w:rsid w:val="00B47F24"/>
    <w:rsid w:val="00B51297"/>
    <w:rsid w:val="00B517DD"/>
    <w:rsid w:val="00B53598"/>
    <w:rsid w:val="00B53D0D"/>
    <w:rsid w:val="00B61B69"/>
    <w:rsid w:val="00B64120"/>
    <w:rsid w:val="00B66B07"/>
    <w:rsid w:val="00B674DE"/>
    <w:rsid w:val="00B730BC"/>
    <w:rsid w:val="00B73A17"/>
    <w:rsid w:val="00B75D63"/>
    <w:rsid w:val="00B76F99"/>
    <w:rsid w:val="00B82656"/>
    <w:rsid w:val="00B84CEE"/>
    <w:rsid w:val="00B86114"/>
    <w:rsid w:val="00B9285D"/>
    <w:rsid w:val="00B97B71"/>
    <w:rsid w:val="00BA0483"/>
    <w:rsid w:val="00BA563F"/>
    <w:rsid w:val="00BA622F"/>
    <w:rsid w:val="00BB2340"/>
    <w:rsid w:val="00BB4D12"/>
    <w:rsid w:val="00BB6D59"/>
    <w:rsid w:val="00BC0F5C"/>
    <w:rsid w:val="00BC3476"/>
    <w:rsid w:val="00BC34DC"/>
    <w:rsid w:val="00BC6F13"/>
    <w:rsid w:val="00BD04F0"/>
    <w:rsid w:val="00BD3CFF"/>
    <w:rsid w:val="00BD6B76"/>
    <w:rsid w:val="00BE76ED"/>
    <w:rsid w:val="00BF0DD3"/>
    <w:rsid w:val="00BF62CB"/>
    <w:rsid w:val="00C04E4B"/>
    <w:rsid w:val="00C05FD4"/>
    <w:rsid w:val="00C06057"/>
    <w:rsid w:val="00C139C6"/>
    <w:rsid w:val="00C17CB8"/>
    <w:rsid w:val="00C17CDB"/>
    <w:rsid w:val="00C22C52"/>
    <w:rsid w:val="00C27AA9"/>
    <w:rsid w:val="00C30CA1"/>
    <w:rsid w:val="00C3337F"/>
    <w:rsid w:val="00C3538F"/>
    <w:rsid w:val="00C3544C"/>
    <w:rsid w:val="00C37C46"/>
    <w:rsid w:val="00C43D14"/>
    <w:rsid w:val="00C525BA"/>
    <w:rsid w:val="00C546EF"/>
    <w:rsid w:val="00C56CC5"/>
    <w:rsid w:val="00C662A4"/>
    <w:rsid w:val="00C67E91"/>
    <w:rsid w:val="00C73C59"/>
    <w:rsid w:val="00C74A6F"/>
    <w:rsid w:val="00C754E6"/>
    <w:rsid w:val="00C779AA"/>
    <w:rsid w:val="00C82A78"/>
    <w:rsid w:val="00C915C0"/>
    <w:rsid w:val="00C91EED"/>
    <w:rsid w:val="00C94DEF"/>
    <w:rsid w:val="00CA04B8"/>
    <w:rsid w:val="00CB0DD0"/>
    <w:rsid w:val="00CC17B8"/>
    <w:rsid w:val="00CC23AF"/>
    <w:rsid w:val="00CC340B"/>
    <w:rsid w:val="00CC5FB4"/>
    <w:rsid w:val="00CD2102"/>
    <w:rsid w:val="00CD5090"/>
    <w:rsid w:val="00CE044E"/>
    <w:rsid w:val="00CE6D3A"/>
    <w:rsid w:val="00CF34A6"/>
    <w:rsid w:val="00CF3F36"/>
    <w:rsid w:val="00D000AC"/>
    <w:rsid w:val="00D015F4"/>
    <w:rsid w:val="00D114EE"/>
    <w:rsid w:val="00D155A1"/>
    <w:rsid w:val="00D159DF"/>
    <w:rsid w:val="00D21B6C"/>
    <w:rsid w:val="00D21E29"/>
    <w:rsid w:val="00D25970"/>
    <w:rsid w:val="00D25C34"/>
    <w:rsid w:val="00D25D66"/>
    <w:rsid w:val="00D3139F"/>
    <w:rsid w:val="00D33286"/>
    <w:rsid w:val="00D43914"/>
    <w:rsid w:val="00D446AE"/>
    <w:rsid w:val="00D46C0E"/>
    <w:rsid w:val="00D47A40"/>
    <w:rsid w:val="00D47BC7"/>
    <w:rsid w:val="00D50103"/>
    <w:rsid w:val="00D50158"/>
    <w:rsid w:val="00D541C0"/>
    <w:rsid w:val="00D54568"/>
    <w:rsid w:val="00D57479"/>
    <w:rsid w:val="00D574D2"/>
    <w:rsid w:val="00D57C44"/>
    <w:rsid w:val="00D62547"/>
    <w:rsid w:val="00D66341"/>
    <w:rsid w:val="00D66985"/>
    <w:rsid w:val="00D66988"/>
    <w:rsid w:val="00D67EA8"/>
    <w:rsid w:val="00D72B9A"/>
    <w:rsid w:val="00D75993"/>
    <w:rsid w:val="00D81E14"/>
    <w:rsid w:val="00D84B87"/>
    <w:rsid w:val="00D86493"/>
    <w:rsid w:val="00D87502"/>
    <w:rsid w:val="00D95106"/>
    <w:rsid w:val="00D95423"/>
    <w:rsid w:val="00DB06E3"/>
    <w:rsid w:val="00DB0B78"/>
    <w:rsid w:val="00DB18B3"/>
    <w:rsid w:val="00DB5782"/>
    <w:rsid w:val="00DB6933"/>
    <w:rsid w:val="00DB700C"/>
    <w:rsid w:val="00DC2F3D"/>
    <w:rsid w:val="00DC4E8F"/>
    <w:rsid w:val="00DC5351"/>
    <w:rsid w:val="00DD065A"/>
    <w:rsid w:val="00DD0F4E"/>
    <w:rsid w:val="00DD10B5"/>
    <w:rsid w:val="00DD14A4"/>
    <w:rsid w:val="00DD40EA"/>
    <w:rsid w:val="00DD47E5"/>
    <w:rsid w:val="00DE3D68"/>
    <w:rsid w:val="00DE4666"/>
    <w:rsid w:val="00DE6238"/>
    <w:rsid w:val="00DE71B5"/>
    <w:rsid w:val="00DE7B76"/>
    <w:rsid w:val="00DF5A62"/>
    <w:rsid w:val="00DF5C0E"/>
    <w:rsid w:val="00E024CE"/>
    <w:rsid w:val="00E0389C"/>
    <w:rsid w:val="00E11719"/>
    <w:rsid w:val="00E12076"/>
    <w:rsid w:val="00E12FF3"/>
    <w:rsid w:val="00E16FEB"/>
    <w:rsid w:val="00E26DB9"/>
    <w:rsid w:val="00E3313E"/>
    <w:rsid w:val="00E376CB"/>
    <w:rsid w:val="00E406D2"/>
    <w:rsid w:val="00E406E1"/>
    <w:rsid w:val="00E4566F"/>
    <w:rsid w:val="00E51BDB"/>
    <w:rsid w:val="00E541D1"/>
    <w:rsid w:val="00E554D9"/>
    <w:rsid w:val="00E5579E"/>
    <w:rsid w:val="00E569E3"/>
    <w:rsid w:val="00E57E93"/>
    <w:rsid w:val="00E730C8"/>
    <w:rsid w:val="00E80F4C"/>
    <w:rsid w:val="00E871B9"/>
    <w:rsid w:val="00E873A4"/>
    <w:rsid w:val="00E91636"/>
    <w:rsid w:val="00E939DC"/>
    <w:rsid w:val="00E94468"/>
    <w:rsid w:val="00E946B5"/>
    <w:rsid w:val="00EA79CA"/>
    <w:rsid w:val="00EA7B93"/>
    <w:rsid w:val="00EB006C"/>
    <w:rsid w:val="00EB0B55"/>
    <w:rsid w:val="00EB1BC4"/>
    <w:rsid w:val="00EB1DC9"/>
    <w:rsid w:val="00EB30AE"/>
    <w:rsid w:val="00EB6F93"/>
    <w:rsid w:val="00EC1530"/>
    <w:rsid w:val="00EC4B74"/>
    <w:rsid w:val="00EC4D95"/>
    <w:rsid w:val="00ED147D"/>
    <w:rsid w:val="00ED4F41"/>
    <w:rsid w:val="00ED5729"/>
    <w:rsid w:val="00EE0A7C"/>
    <w:rsid w:val="00EE11F2"/>
    <w:rsid w:val="00EE4506"/>
    <w:rsid w:val="00EE7AF5"/>
    <w:rsid w:val="00EF0648"/>
    <w:rsid w:val="00EF1946"/>
    <w:rsid w:val="00EF4B89"/>
    <w:rsid w:val="00EF7736"/>
    <w:rsid w:val="00F019F4"/>
    <w:rsid w:val="00F03FD0"/>
    <w:rsid w:val="00F05B0D"/>
    <w:rsid w:val="00F06EEE"/>
    <w:rsid w:val="00F0718E"/>
    <w:rsid w:val="00F12422"/>
    <w:rsid w:val="00F14C72"/>
    <w:rsid w:val="00F15470"/>
    <w:rsid w:val="00F15741"/>
    <w:rsid w:val="00F21360"/>
    <w:rsid w:val="00F23CFC"/>
    <w:rsid w:val="00F27610"/>
    <w:rsid w:val="00F34DB6"/>
    <w:rsid w:val="00F378CF"/>
    <w:rsid w:val="00F407C1"/>
    <w:rsid w:val="00F430D1"/>
    <w:rsid w:val="00F508F6"/>
    <w:rsid w:val="00F52548"/>
    <w:rsid w:val="00F52681"/>
    <w:rsid w:val="00F53328"/>
    <w:rsid w:val="00F53426"/>
    <w:rsid w:val="00F5395E"/>
    <w:rsid w:val="00F56425"/>
    <w:rsid w:val="00F56D56"/>
    <w:rsid w:val="00F602EA"/>
    <w:rsid w:val="00F628F5"/>
    <w:rsid w:val="00F6408A"/>
    <w:rsid w:val="00F64789"/>
    <w:rsid w:val="00F64DF2"/>
    <w:rsid w:val="00F658EA"/>
    <w:rsid w:val="00F66B6E"/>
    <w:rsid w:val="00F6753E"/>
    <w:rsid w:val="00F67AC3"/>
    <w:rsid w:val="00F72579"/>
    <w:rsid w:val="00F73654"/>
    <w:rsid w:val="00F739E4"/>
    <w:rsid w:val="00F757FF"/>
    <w:rsid w:val="00F7732B"/>
    <w:rsid w:val="00F8174A"/>
    <w:rsid w:val="00F821CC"/>
    <w:rsid w:val="00F93660"/>
    <w:rsid w:val="00F965D7"/>
    <w:rsid w:val="00F97D80"/>
    <w:rsid w:val="00FA082E"/>
    <w:rsid w:val="00FA1685"/>
    <w:rsid w:val="00FA5DF9"/>
    <w:rsid w:val="00FA687E"/>
    <w:rsid w:val="00FA6A82"/>
    <w:rsid w:val="00FB00D2"/>
    <w:rsid w:val="00FB6C56"/>
    <w:rsid w:val="00FC513C"/>
    <w:rsid w:val="00FC6045"/>
    <w:rsid w:val="00FD23DB"/>
    <w:rsid w:val="00FD607A"/>
    <w:rsid w:val="00FE0596"/>
    <w:rsid w:val="00FE0E9C"/>
    <w:rsid w:val="00FE0F25"/>
    <w:rsid w:val="00FE4586"/>
    <w:rsid w:val="00FE4BAD"/>
    <w:rsid w:val="00FE7A6C"/>
    <w:rsid w:val="00FF3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5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2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TMLTypewriter">
    <w:name w:val="HTML Typewriter"/>
    <w:basedOn w:val="DefaultParagraphFont"/>
    <w:rsid w:val="004F1425"/>
    <w:rPr>
      <w:rFonts w:ascii="Courier New" w:eastAsia="Times New Roman" w:hAnsi="Courier New" w:cs="Courier New"/>
      <w:sz w:val="20"/>
      <w:szCs w:val="20"/>
    </w:rPr>
  </w:style>
  <w:style w:type="paragraph" w:styleId="Footer">
    <w:name w:val="footer"/>
    <w:basedOn w:val="Normal"/>
    <w:link w:val="FooterChar"/>
    <w:uiPriority w:val="99"/>
    <w:rsid w:val="004F1425"/>
    <w:pPr>
      <w:tabs>
        <w:tab w:val="center" w:pos="4680"/>
        <w:tab w:val="right" w:pos="9360"/>
      </w:tabs>
    </w:pPr>
  </w:style>
  <w:style w:type="character" w:customStyle="1" w:styleId="FooterChar">
    <w:name w:val="Footer Char"/>
    <w:basedOn w:val="DefaultParagraphFont"/>
    <w:link w:val="Footer"/>
    <w:uiPriority w:val="99"/>
    <w:rsid w:val="004F1425"/>
    <w:rPr>
      <w:rFonts w:ascii="Calibri" w:hAnsi="Calibri" w:cs="Calibri"/>
      <w:color w:val="00000A"/>
      <w:kern w:val="1"/>
    </w:rPr>
  </w:style>
  <w:style w:type="paragraph" w:styleId="Header">
    <w:name w:val="header"/>
    <w:basedOn w:val="Normal"/>
    <w:link w:val="HeaderChar"/>
    <w:uiPriority w:val="99"/>
    <w:semiHidden/>
    <w:unhideWhenUsed/>
    <w:rsid w:val="008E49B7"/>
    <w:pPr>
      <w:tabs>
        <w:tab w:val="center" w:pos="4680"/>
        <w:tab w:val="right" w:pos="9360"/>
      </w:tabs>
    </w:pPr>
  </w:style>
  <w:style w:type="character" w:customStyle="1" w:styleId="HeaderChar">
    <w:name w:val="Header Char"/>
    <w:basedOn w:val="DefaultParagraphFont"/>
    <w:link w:val="Header"/>
    <w:uiPriority w:val="99"/>
    <w:semiHidden/>
    <w:rsid w:val="008E49B7"/>
    <w:rPr>
      <w:rFonts w:ascii="Calibri" w:hAnsi="Calibri" w:cs="Calibri"/>
      <w:color w:val="00000A"/>
      <w:kern w:val="1"/>
    </w:rPr>
  </w:style>
  <w:style w:type="paragraph" w:styleId="HTMLPreformatted">
    <w:name w:val="HTML Preformatted"/>
    <w:basedOn w:val="Normal"/>
    <w:link w:val="HTMLPreformattedChar"/>
    <w:uiPriority w:val="99"/>
    <w:semiHidden/>
    <w:unhideWhenUsed/>
    <w:rsid w:val="005E1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E1466"/>
    <w:rPr>
      <w:rFonts w:ascii="Courier New" w:eastAsia="Times New Roman" w:hAnsi="Courier New" w:cs="Courier New"/>
      <w:sz w:val="20"/>
      <w:szCs w:val="20"/>
    </w:rPr>
  </w:style>
  <w:style w:type="character" w:styleId="Hyperlink">
    <w:name w:val="Hyperlink"/>
    <w:basedOn w:val="DefaultParagraphFont"/>
    <w:uiPriority w:val="99"/>
    <w:unhideWhenUsed/>
    <w:rsid w:val="005E14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590">
      <w:bodyDiv w:val="1"/>
      <w:marLeft w:val="0"/>
      <w:marRight w:val="0"/>
      <w:marTop w:val="0"/>
      <w:marBottom w:val="0"/>
      <w:divBdr>
        <w:top w:val="none" w:sz="0" w:space="0" w:color="auto"/>
        <w:left w:val="none" w:sz="0" w:space="0" w:color="auto"/>
        <w:bottom w:val="none" w:sz="0" w:space="0" w:color="auto"/>
        <w:right w:val="none" w:sz="0" w:space="0" w:color="auto"/>
      </w:divBdr>
      <w:divsChild>
        <w:div w:id="889995612">
          <w:marLeft w:val="0"/>
          <w:marRight w:val="0"/>
          <w:marTop w:val="225"/>
          <w:marBottom w:val="225"/>
          <w:divBdr>
            <w:top w:val="none" w:sz="0" w:space="0" w:color="auto"/>
            <w:left w:val="none" w:sz="0" w:space="0" w:color="auto"/>
            <w:bottom w:val="none" w:sz="0" w:space="0" w:color="auto"/>
            <w:right w:val="none" w:sz="0" w:space="0" w:color="auto"/>
          </w:divBdr>
          <w:divsChild>
            <w:div w:id="580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054">
      <w:bodyDiv w:val="1"/>
      <w:marLeft w:val="0"/>
      <w:marRight w:val="0"/>
      <w:marTop w:val="0"/>
      <w:marBottom w:val="0"/>
      <w:divBdr>
        <w:top w:val="none" w:sz="0" w:space="0" w:color="auto"/>
        <w:left w:val="none" w:sz="0" w:space="0" w:color="auto"/>
        <w:bottom w:val="none" w:sz="0" w:space="0" w:color="auto"/>
        <w:right w:val="none" w:sz="0" w:space="0" w:color="auto"/>
      </w:divBdr>
    </w:div>
    <w:div w:id="11318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D5DF7-06C2-4633-8909-97D3794F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9205</TotalTime>
  <Pages>1</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100</cp:revision>
  <dcterms:created xsi:type="dcterms:W3CDTF">2017-12-18T04:50:00Z</dcterms:created>
  <dcterms:modified xsi:type="dcterms:W3CDTF">2018-06-15T10:56:00Z</dcterms:modified>
</cp:coreProperties>
</file>